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C34F" w14:textId="6A80AA5B" w:rsidR="00581716" w:rsidRDefault="00581716" w:rsidP="00B71E52">
      <w:pPr>
        <w:spacing w:after="0" w:line="0" w:lineRule="atLeast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Name: Sandesh Narayan Bhoir</w:t>
      </w:r>
    </w:p>
    <w:p w14:paraId="028EDD97" w14:textId="77777777" w:rsidR="00866418" w:rsidRPr="00581716" w:rsidRDefault="00866418" w:rsidP="00866418">
      <w:pPr>
        <w:spacing w:after="0" w:line="218" w:lineRule="auto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E-mail Address: sandeshbhoir1999@gmail.com</w:t>
      </w:r>
    </w:p>
    <w:p w14:paraId="3DD79BC2" w14:textId="35092C03" w:rsidR="00866418" w:rsidRDefault="00866418" w:rsidP="00866418">
      <w:pPr>
        <w:spacing w:after="0" w:line="220" w:lineRule="auto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Mobile No.: 9637286408</w:t>
      </w:r>
    </w:p>
    <w:p w14:paraId="212BEF45" w14:textId="7C32A27F" w:rsidR="00866418" w:rsidRDefault="00866418" w:rsidP="00866418">
      <w:pPr>
        <w:spacing w:after="0" w:line="220" w:lineRule="auto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8C9A4C" wp14:editId="6B93106A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754715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B179C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3.05pt,15.9pt" to="1137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Arial" w:eastAsia="Arial" w:hAnsi="Arial"/>
          <w:b/>
          <w:sz w:val="20"/>
          <w:szCs w:val="20"/>
        </w:rPr>
        <w:t>Gender: Male</w:t>
      </w:r>
    </w:p>
    <w:p w14:paraId="3D90D9DF" w14:textId="7DA2A518" w:rsidR="00F449E4" w:rsidRDefault="00F449E4" w:rsidP="00F449E4">
      <w:pPr>
        <w:rPr>
          <w:rFonts w:ascii="Arial" w:eastAsia="Arial" w:hAnsi="Arial"/>
          <w:sz w:val="20"/>
          <w:szCs w:val="20"/>
        </w:rPr>
      </w:pPr>
    </w:p>
    <w:p w14:paraId="63A49802" w14:textId="630D8FF6" w:rsidR="00F449E4" w:rsidRPr="00F449E4" w:rsidRDefault="00F449E4" w:rsidP="00F449E4">
      <w:pPr>
        <w:rPr>
          <w:rFonts w:ascii="Arial" w:eastAsia="Arial" w:hAnsi="Arial"/>
          <w:sz w:val="20"/>
          <w:szCs w:val="20"/>
        </w:rPr>
      </w:pPr>
      <w:r w:rsidRPr="00F60BA5">
        <w:rPr>
          <w:rFonts w:ascii="Arial" w:eastAsia="Arial" w:hAnsi="Arial"/>
          <w:b/>
          <w:bCs/>
          <w:sz w:val="20"/>
          <w:szCs w:val="20"/>
        </w:rPr>
        <w:t>Career objectiv</w:t>
      </w:r>
      <w:r w:rsidRPr="00F60BA5">
        <w:rPr>
          <w:rFonts w:ascii="Arial" w:eastAsia="Arial" w:hAnsi="Arial"/>
          <w:sz w:val="20"/>
          <w:szCs w:val="20"/>
        </w:rPr>
        <w:t>e:</w:t>
      </w:r>
      <w:r>
        <w:rPr>
          <w:rFonts w:ascii="Arial" w:eastAsia="Arial" w:hAnsi="Arial"/>
          <w:sz w:val="20"/>
          <w:szCs w:val="20"/>
        </w:rPr>
        <w:t xml:space="preserve"> Seeking a position to utilize my skill</w:t>
      </w:r>
      <w:r w:rsidR="00F60BA5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and abilities in esteemed organization, a job where growth prospective are unlimited and individually is recognized by work, and to achieve professional satisfaction by meeting higher responsibilities and involving in competent work areas.</w:t>
      </w:r>
    </w:p>
    <w:tbl>
      <w:tblPr>
        <w:tblStyle w:val="TableGrid"/>
        <w:tblpPr w:leftFromText="180" w:rightFromText="180" w:vertAnchor="text" w:horzAnchor="margin" w:tblpXSpec="center" w:tblpY="453"/>
        <w:tblW w:w="11630" w:type="dxa"/>
        <w:tblInd w:w="0" w:type="dxa"/>
        <w:tblLook w:val="04A0" w:firstRow="1" w:lastRow="0" w:firstColumn="1" w:lastColumn="0" w:noHBand="0" w:noVBand="1"/>
      </w:tblPr>
      <w:tblGrid>
        <w:gridCol w:w="1991"/>
        <w:gridCol w:w="1559"/>
        <w:gridCol w:w="6946"/>
        <w:gridCol w:w="1134"/>
      </w:tblGrid>
      <w:tr w:rsidR="00F449E4" w14:paraId="58EDEA60" w14:textId="77777777" w:rsidTr="00F449E4">
        <w:trPr>
          <w:trHeight w:val="50"/>
        </w:trPr>
        <w:tc>
          <w:tcPr>
            <w:tcW w:w="11630" w:type="dxa"/>
            <w:gridSpan w:val="4"/>
            <w:shd w:val="clear" w:color="auto" w:fill="A5A5A5" w:themeFill="accent3"/>
          </w:tcPr>
          <w:p w14:paraId="33477F5D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ACADEMIC BACKGROUND</w:t>
            </w:r>
          </w:p>
        </w:tc>
      </w:tr>
      <w:tr w:rsidR="00F449E4" w14:paraId="0882CA89" w14:textId="77777777" w:rsidTr="00F449E4">
        <w:trPr>
          <w:trHeight w:val="1256"/>
        </w:trPr>
        <w:tc>
          <w:tcPr>
            <w:tcW w:w="1991" w:type="dxa"/>
          </w:tcPr>
          <w:p w14:paraId="3A454BAD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0F750DC8" w14:textId="77777777" w:rsidR="00F449E4" w:rsidRDefault="00F449E4" w:rsidP="00F449E4">
            <w:pPr>
              <w:rPr>
                <w:rFonts w:ascii="Arial" w:eastAsia="Arial" w:hAnsi="Arial"/>
                <w:sz w:val="20"/>
                <w:szCs w:val="20"/>
              </w:rPr>
            </w:pPr>
          </w:p>
          <w:p w14:paraId="189E74A5" w14:textId="77777777" w:rsidR="00F449E4" w:rsidRDefault="00F449E4" w:rsidP="00F449E4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B.E</w:t>
            </w:r>
          </w:p>
          <w:p w14:paraId="11EDA042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6429ADEF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E029F3D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35A3B2D7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6410A71D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July</w:t>
            </w:r>
          </w:p>
          <w:p w14:paraId="6DE7E889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2021</w:t>
            </w:r>
          </w:p>
        </w:tc>
        <w:tc>
          <w:tcPr>
            <w:tcW w:w="6946" w:type="dxa"/>
          </w:tcPr>
          <w:p w14:paraId="74D0CA46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               </w:t>
            </w:r>
          </w:p>
          <w:p w14:paraId="08ECDF09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Department of Computer Engineering</w:t>
            </w:r>
          </w:p>
          <w:p w14:paraId="02351CA3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Pillai HOC college of Engineering and Technology</w:t>
            </w:r>
          </w:p>
          <w:p w14:paraId="4A984DD0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Mumbai University</w:t>
            </w:r>
          </w:p>
        </w:tc>
        <w:tc>
          <w:tcPr>
            <w:tcW w:w="1134" w:type="dxa"/>
          </w:tcPr>
          <w:p w14:paraId="4FEE1209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7B36BC35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7DDF2E64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7603BD51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7.71</w:t>
            </w:r>
          </w:p>
        </w:tc>
      </w:tr>
      <w:tr w:rsidR="00F449E4" w14:paraId="781800A5" w14:textId="77777777" w:rsidTr="00F449E4">
        <w:tc>
          <w:tcPr>
            <w:tcW w:w="1991" w:type="dxa"/>
          </w:tcPr>
          <w:p w14:paraId="1CA091DC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57085F37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Diploma</w:t>
            </w:r>
          </w:p>
        </w:tc>
        <w:tc>
          <w:tcPr>
            <w:tcW w:w="1559" w:type="dxa"/>
          </w:tcPr>
          <w:p w14:paraId="7739A6F4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79C6E702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May</w:t>
            </w:r>
          </w:p>
          <w:p w14:paraId="5E99280B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2017</w:t>
            </w:r>
          </w:p>
          <w:p w14:paraId="34A212A0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6946" w:type="dxa"/>
          </w:tcPr>
          <w:p w14:paraId="48B15BCA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571B4227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MSBTE</w:t>
            </w:r>
          </w:p>
        </w:tc>
        <w:tc>
          <w:tcPr>
            <w:tcW w:w="1134" w:type="dxa"/>
          </w:tcPr>
          <w:p w14:paraId="4BC5AFFA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79FCF38A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71.88</w:t>
            </w:r>
          </w:p>
        </w:tc>
      </w:tr>
      <w:tr w:rsidR="00F449E4" w14:paraId="0D32141D" w14:textId="77777777" w:rsidTr="00F449E4">
        <w:trPr>
          <w:trHeight w:val="572"/>
        </w:trPr>
        <w:tc>
          <w:tcPr>
            <w:tcW w:w="1991" w:type="dxa"/>
          </w:tcPr>
          <w:p w14:paraId="4BDDC289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157CE0B5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Class X</w:t>
            </w:r>
          </w:p>
        </w:tc>
        <w:tc>
          <w:tcPr>
            <w:tcW w:w="1559" w:type="dxa"/>
          </w:tcPr>
          <w:p w14:paraId="72C5388C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131746ED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March</w:t>
            </w:r>
          </w:p>
          <w:p w14:paraId="7F08B382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2014</w:t>
            </w:r>
          </w:p>
          <w:p w14:paraId="0BDB7206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6946" w:type="dxa"/>
          </w:tcPr>
          <w:p w14:paraId="7CB203F4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</w:p>
          <w:p w14:paraId="544E952F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SSC</w:t>
            </w:r>
          </w:p>
        </w:tc>
        <w:tc>
          <w:tcPr>
            <w:tcW w:w="1134" w:type="dxa"/>
          </w:tcPr>
          <w:p w14:paraId="65BE1B7E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</w:p>
          <w:p w14:paraId="49318E6F" w14:textId="77777777" w:rsidR="00F449E4" w:rsidRDefault="00F449E4" w:rsidP="00F449E4">
            <w:pPr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80.20</w:t>
            </w:r>
          </w:p>
        </w:tc>
      </w:tr>
      <w:tr w:rsidR="00F449E4" w14:paraId="3C0A9302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553A6391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CERTIFICATIONS</w:t>
            </w:r>
          </w:p>
        </w:tc>
      </w:tr>
      <w:tr w:rsidR="00F449E4" w14:paraId="050CBB5A" w14:textId="77777777" w:rsidTr="00F449E4">
        <w:trPr>
          <w:trHeight w:val="1489"/>
        </w:trPr>
        <w:tc>
          <w:tcPr>
            <w:tcW w:w="11630" w:type="dxa"/>
            <w:gridSpan w:val="4"/>
            <w:shd w:val="clear" w:color="auto" w:fill="FFFFFF" w:themeFill="background1"/>
          </w:tcPr>
          <w:p w14:paraId="7CB68BB0" w14:textId="77777777" w:rsidR="00F449E4" w:rsidRPr="001E3BDD" w:rsidRDefault="00F449E4" w:rsidP="00F449E4">
            <w:pPr>
              <w:tabs>
                <w:tab w:val="left" w:pos="840"/>
              </w:tabs>
              <w:spacing w:line="0" w:lineRule="atLeast"/>
              <w:ind w:left="840"/>
              <w:rPr>
                <w:rFonts w:ascii="Arial" w:eastAsia="Symbol" w:hAnsi="Arial"/>
                <w:sz w:val="20"/>
                <w:szCs w:val="20"/>
              </w:rPr>
            </w:pPr>
          </w:p>
          <w:p w14:paraId="0219E896" w14:textId="77777777" w:rsidR="00F449E4" w:rsidRPr="00050633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eastAsia="Symbol" w:hAnsi="Arial"/>
                <w:sz w:val="20"/>
                <w:szCs w:val="20"/>
              </w:rPr>
            </w:pPr>
            <w:r w:rsidRPr="00050633">
              <w:rPr>
                <w:rFonts w:ascii="Arial" w:eastAsia="Arial" w:hAnsi="Arial"/>
                <w:sz w:val="20"/>
                <w:szCs w:val="20"/>
              </w:rPr>
              <w:t xml:space="preserve">Completed </w:t>
            </w:r>
            <w:r w:rsidRPr="00050633">
              <w:rPr>
                <w:rFonts w:ascii="Arial" w:eastAsia="Arial" w:hAnsi="Arial"/>
                <w:b/>
                <w:sz w:val="20"/>
                <w:szCs w:val="20"/>
              </w:rPr>
              <w:t>MS-CIT</w:t>
            </w:r>
            <w:r w:rsidRPr="00050633">
              <w:rPr>
                <w:rFonts w:ascii="Arial" w:eastAsia="Arial" w:hAnsi="Arial"/>
                <w:sz w:val="20"/>
                <w:szCs w:val="20"/>
              </w:rPr>
              <w:t xml:space="preserve"> Course with </w:t>
            </w:r>
            <w:r w:rsidRPr="00050633">
              <w:rPr>
                <w:rFonts w:ascii="Arial" w:eastAsia="Arial" w:hAnsi="Arial"/>
                <w:b/>
                <w:sz w:val="20"/>
                <w:szCs w:val="20"/>
              </w:rPr>
              <w:t>91%</w:t>
            </w:r>
            <w:r w:rsidRPr="00050633">
              <w:rPr>
                <w:rFonts w:ascii="Arial" w:eastAsia="Arial" w:hAnsi="Arial"/>
                <w:sz w:val="20"/>
                <w:szCs w:val="20"/>
              </w:rPr>
              <w:t xml:space="preserve"> marks in 2014.</w:t>
            </w:r>
          </w:p>
          <w:p w14:paraId="36FC6988" w14:textId="77777777" w:rsidR="00F449E4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in Python Basics for Data Science.</w:t>
            </w:r>
          </w:p>
          <w:p w14:paraId="0C69523D" w14:textId="77777777" w:rsidR="00F449E4" w:rsidRPr="00FE4F02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in</w:t>
            </w:r>
            <w:r w:rsidRPr="00CD20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2043">
              <w:rPr>
                <w:rFonts w:ascii="Arial" w:hAnsi="Arial" w:cs="Arial"/>
                <w:sz w:val="20"/>
              </w:rPr>
              <w:t>Introduction to Structured Query Language (SQL)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F84B1BF" w14:textId="77777777" w:rsidR="00F449E4" w:rsidRPr="00FE4F02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hAnsi="Arial"/>
                <w:sz w:val="20"/>
              </w:rPr>
            </w:pPr>
            <w:r w:rsidRPr="00FE4F02">
              <w:rPr>
                <w:rFonts w:ascii="Arial" w:hAnsi="Arial" w:cs="Arial"/>
                <w:sz w:val="20"/>
                <w:szCs w:val="24"/>
              </w:rPr>
              <w:t>Certification in Learn Apache Camel Framework with spring boot.</w:t>
            </w:r>
          </w:p>
          <w:p w14:paraId="60A3C014" w14:textId="77777777" w:rsidR="00F449E4" w:rsidRPr="007D49E3" w:rsidRDefault="00F449E4" w:rsidP="00F449E4">
            <w:pPr>
              <w:tabs>
                <w:tab w:val="left" w:pos="840"/>
              </w:tabs>
              <w:spacing w:line="0" w:lineRule="atLeast"/>
              <w:ind w:left="475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  <w:tr w:rsidR="00F449E4" w14:paraId="3799BA1B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547C1761" w14:textId="77777777" w:rsidR="00F449E4" w:rsidRPr="007D49E3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 w:rsidRPr="007D49E3">
              <w:rPr>
                <w:rFonts w:ascii="Arial" w:eastAsia="Arial" w:hAnsi="Arial"/>
                <w:b/>
                <w:sz w:val="24"/>
                <w:szCs w:val="24"/>
              </w:rPr>
              <w:t>PROJECTS</w:t>
            </w:r>
          </w:p>
        </w:tc>
      </w:tr>
      <w:tr w:rsidR="00F449E4" w14:paraId="06B3C3A2" w14:textId="77777777" w:rsidTr="00F449E4">
        <w:tc>
          <w:tcPr>
            <w:tcW w:w="11630" w:type="dxa"/>
            <w:gridSpan w:val="4"/>
            <w:shd w:val="clear" w:color="auto" w:fill="FFFFFF" w:themeFill="background1"/>
          </w:tcPr>
          <w:p w14:paraId="1F857DCB" w14:textId="77777777" w:rsidR="00F449E4" w:rsidRPr="00892128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</w:p>
          <w:p w14:paraId="5F37A25F" w14:textId="77777777" w:rsidR="00F449E4" w:rsidRDefault="00F449E4" w:rsidP="00F449E4">
            <w:pPr>
              <w:pStyle w:val="ListParagraph"/>
              <w:numPr>
                <w:ilvl w:val="0"/>
                <w:numId w:val="7"/>
              </w:num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>BE</w:t>
            </w:r>
            <w:r w:rsidRPr="00892128">
              <w:rPr>
                <w:rFonts w:ascii="Arial" w:eastAsia="Arial" w:hAnsi="Arial"/>
                <w:b/>
              </w:rPr>
              <w:t xml:space="preserve"> Project-</w:t>
            </w:r>
            <w:r w:rsidRPr="00065450">
              <w:rPr>
                <w:rFonts w:ascii="Arial" w:eastAsia="Arial" w:hAnsi="Arial"/>
              </w:rPr>
              <w:t>Data analytics and visualization using Tableau for covid 19.</w:t>
            </w:r>
          </w:p>
          <w:p w14:paraId="745CF73E" w14:textId="77777777" w:rsidR="00F449E4" w:rsidRDefault="00F449E4" w:rsidP="00F449E4">
            <w:pPr>
              <w:pStyle w:val="ListParagraph"/>
              <w:numPr>
                <w:ilvl w:val="0"/>
                <w:numId w:val="7"/>
              </w:num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  <w:r w:rsidRPr="00892128">
              <w:rPr>
                <w:rFonts w:ascii="Arial" w:eastAsia="Arial" w:hAnsi="Arial"/>
                <w:b/>
              </w:rPr>
              <w:t>Diploma Project-</w:t>
            </w:r>
            <w:r w:rsidRPr="00892128">
              <w:rPr>
                <w:rFonts w:ascii="Arial" w:eastAsia="Arial" w:hAnsi="Arial"/>
              </w:rPr>
              <w:t>Typing Master Software using VB 6.</w:t>
            </w:r>
          </w:p>
          <w:p w14:paraId="2D85F278" w14:textId="77777777" w:rsidR="00F449E4" w:rsidRPr="002E15E9" w:rsidRDefault="00F449E4" w:rsidP="00F449E4">
            <w:pPr>
              <w:tabs>
                <w:tab w:val="left" w:pos="840"/>
              </w:tabs>
              <w:spacing w:line="0" w:lineRule="atLeast"/>
              <w:ind w:left="36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F449E4" w14:paraId="6B82F7E7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3964CFC1" w14:textId="77777777" w:rsidR="00F449E4" w:rsidRPr="00D61D1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COGNIZANT TRAINING</w:t>
            </w:r>
          </w:p>
        </w:tc>
      </w:tr>
      <w:tr w:rsidR="00F449E4" w14:paraId="103F10E8" w14:textId="77777777" w:rsidTr="00F449E4">
        <w:trPr>
          <w:trHeight w:val="2130"/>
        </w:trPr>
        <w:tc>
          <w:tcPr>
            <w:tcW w:w="11630" w:type="dxa"/>
            <w:gridSpan w:val="4"/>
            <w:shd w:val="clear" w:color="auto" w:fill="FFFFFF" w:themeFill="background1"/>
          </w:tcPr>
          <w:p w14:paraId="1A6D3C20" w14:textId="77777777" w:rsidR="00F449E4" w:rsidRDefault="00F449E4" w:rsidP="00F449E4">
            <w:pPr>
              <w:tabs>
                <w:tab w:val="left" w:pos="68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6BA85DFB" w14:textId="77777777" w:rsidR="00F449E4" w:rsidRDefault="00F449E4" w:rsidP="00F449E4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rPr>
                <w:rFonts w:ascii="Arial" w:eastAsia="Arial" w:hAnsi="Arial"/>
                <w:b/>
                <w:sz w:val="24"/>
                <w:szCs w:val="24"/>
              </w:rPr>
            </w:pPr>
            <w:r w:rsidRPr="00C855EF">
              <w:rPr>
                <w:rFonts w:ascii="Arial" w:eastAsia="Arial" w:hAnsi="Arial"/>
                <w:b/>
                <w:sz w:val="24"/>
                <w:szCs w:val="24"/>
              </w:rPr>
              <w:t xml:space="preserve">Completed technical training in cognizant </w:t>
            </w:r>
          </w:p>
          <w:p w14:paraId="352A5587" w14:textId="77777777" w:rsidR="00F449E4" w:rsidRDefault="00F449E4" w:rsidP="00F449E4">
            <w:pPr>
              <w:tabs>
                <w:tab w:val="left" w:pos="840"/>
              </w:tabs>
              <w:ind w:left="630"/>
              <w:rPr>
                <w:rFonts w:ascii="Arial" w:eastAsia="Arial" w:hAnsi="Arial"/>
                <w:bCs/>
                <w:sz w:val="20"/>
                <w:szCs w:val="20"/>
              </w:rPr>
            </w:pPr>
            <w:r w:rsidRPr="00C855EF">
              <w:rPr>
                <w:rFonts w:ascii="Arial" w:eastAsia="Arial" w:hAnsi="Arial"/>
                <w:bCs/>
                <w:sz w:val="20"/>
                <w:szCs w:val="20"/>
              </w:rPr>
              <w:t xml:space="preserve"> HTML, CSS, Core JAVA, SQL, Spring Boot, Spring Rest</w:t>
            </w:r>
          </w:p>
          <w:p w14:paraId="341FF2E3" w14:textId="77777777" w:rsidR="00F449E4" w:rsidRDefault="00F449E4" w:rsidP="00F449E4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rPr>
                <w:rFonts w:ascii="Arial" w:eastAsia="Arial" w:hAnsi="Arial"/>
                <w:b/>
                <w:sz w:val="24"/>
                <w:szCs w:val="24"/>
              </w:rPr>
            </w:pPr>
            <w:r w:rsidRPr="00C855EF">
              <w:rPr>
                <w:rFonts w:ascii="Arial" w:eastAsia="Arial" w:hAnsi="Arial"/>
                <w:b/>
                <w:sz w:val="24"/>
                <w:szCs w:val="24"/>
              </w:rPr>
              <w:t>Project</w:t>
            </w:r>
          </w:p>
          <w:p w14:paraId="48B5B5F2" w14:textId="4E8CC185" w:rsidR="00F449E4" w:rsidRDefault="00F449E4" w:rsidP="00F449E4">
            <w:pPr>
              <w:tabs>
                <w:tab w:val="left" w:pos="840"/>
              </w:tabs>
              <w:ind w:left="630"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/>
              </w:rPr>
              <w:t xml:space="preserve">School Listing System: </w:t>
            </w:r>
            <w:r w:rsidR="0050529A">
              <w:rPr>
                <w:rFonts w:ascii="Arial" w:hAnsi="Arial" w:cs="Arial"/>
              </w:rPr>
              <w:t>This</w:t>
            </w:r>
            <w:r w:rsidRPr="00DE20CE">
              <w:rPr>
                <w:rFonts w:ascii="Arial" w:hAnsi="Arial" w:cs="Arial"/>
              </w:rPr>
              <w:t xml:space="preserve"> project comprises of a specifically designed domain for parents which would help them in searching better schools for their children with keeping some factors in mind such as good academics, co-curricular activities, good infrastructure, reasonable education fee and transportation</w:t>
            </w:r>
            <w:r>
              <w:rPr>
                <w:rFonts w:ascii="Arial" w:hAnsi="Arial" w:cs="Arial"/>
              </w:rPr>
              <w:t xml:space="preserve"> f</w:t>
            </w:r>
            <w:r w:rsidRPr="00DE20CE">
              <w:rPr>
                <w:rFonts w:ascii="Arial" w:hAnsi="Arial" w:cs="Arial"/>
              </w:rPr>
              <w:t>acility.</w:t>
            </w:r>
            <w:r>
              <w:rPr>
                <w:rFonts w:ascii="Arial" w:hAnsi="Arial" w:cs="Arial"/>
              </w:rPr>
              <w:t xml:space="preserve"> We u</w:t>
            </w:r>
            <w:r w:rsidRPr="00E2365C">
              <w:rPr>
                <w:rFonts w:ascii="Arial" w:eastAsia="Arial" w:hAnsi="Arial"/>
                <w:bCs/>
              </w:rPr>
              <w:t>sed React JS for front end and Used Spring Rest for Back End.</w:t>
            </w:r>
          </w:p>
          <w:p w14:paraId="7E11E9B0" w14:textId="77777777" w:rsidR="00F449E4" w:rsidRPr="00C855EF" w:rsidRDefault="00F449E4" w:rsidP="00F449E4">
            <w:pPr>
              <w:tabs>
                <w:tab w:val="left" w:pos="840"/>
              </w:tabs>
              <w:ind w:left="475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  <w:tr w:rsidR="00F449E4" w14:paraId="49261AF9" w14:textId="77777777" w:rsidTr="00F449E4">
        <w:trPr>
          <w:trHeight w:val="290"/>
        </w:trPr>
        <w:tc>
          <w:tcPr>
            <w:tcW w:w="11630" w:type="dxa"/>
            <w:gridSpan w:val="4"/>
            <w:shd w:val="clear" w:color="auto" w:fill="7F7F7F" w:themeFill="text1" w:themeFillTint="80"/>
          </w:tcPr>
          <w:p w14:paraId="5E785372" w14:textId="304A3A69" w:rsidR="00F449E4" w:rsidRPr="00463361" w:rsidRDefault="00312A31" w:rsidP="00F449E4">
            <w:pPr>
              <w:tabs>
                <w:tab w:val="left" w:pos="840"/>
              </w:tabs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 xml:space="preserve">WORK </w:t>
            </w:r>
            <w:r w:rsidR="00F449E4" w:rsidRPr="00463361">
              <w:rPr>
                <w:rFonts w:ascii="Arial" w:eastAsia="Arial" w:hAnsi="Arial"/>
                <w:b/>
                <w:bCs/>
                <w:sz w:val="24"/>
                <w:szCs w:val="24"/>
              </w:rPr>
              <w:t>EXPERIENCE</w:t>
            </w:r>
          </w:p>
        </w:tc>
      </w:tr>
      <w:tr w:rsidR="00F449E4" w14:paraId="68804E52" w14:textId="77777777" w:rsidTr="00F449E4">
        <w:trPr>
          <w:trHeight w:val="2516"/>
        </w:trPr>
        <w:tc>
          <w:tcPr>
            <w:tcW w:w="11630" w:type="dxa"/>
            <w:gridSpan w:val="4"/>
            <w:shd w:val="clear" w:color="auto" w:fill="FFFFFF" w:themeFill="background1"/>
          </w:tcPr>
          <w:p w14:paraId="55E5A523" w14:textId="77777777" w:rsidR="00F449E4" w:rsidRDefault="00F449E4" w:rsidP="00F449E4">
            <w:pPr>
              <w:tabs>
                <w:tab w:val="left" w:pos="84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65FD1205" w14:textId="633D9ED4" w:rsidR="00F449E4" w:rsidRDefault="00312A31" w:rsidP="00F449E4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rPr>
                <w:rFonts w:ascii="Arial" w:eastAsia="Arial" w:hAnsi="Arial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 xml:space="preserve">Jr. Software Engineer at </w:t>
            </w:r>
            <w:r w:rsidR="00F449E4" w:rsidRPr="00F449E4">
              <w:rPr>
                <w:rFonts w:ascii="Arial" w:hAnsi="Arial"/>
                <w:color w:val="000000"/>
                <w:shd w:val="clear" w:color="auto" w:fill="FFFFFF"/>
              </w:rPr>
              <w:t xml:space="preserve">Cognizant Technology Solutions India </w:t>
            </w:r>
            <w:proofErr w:type="spellStart"/>
            <w:r w:rsidR="00F449E4" w:rsidRPr="00F449E4">
              <w:rPr>
                <w:rFonts w:ascii="Arial" w:hAnsi="Arial"/>
                <w:color w:val="000000"/>
                <w:shd w:val="clear" w:color="auto" w:fill="FFFFFF"/>
              </w:rPr>
              <w:t>Pvt.</w:t>
            </w:r>
            <w:proofErr w:type="spellEnd"/>
            <w:r w:rsidR="00F449E4" w:rsidRPr="00F449E4">
              <w:rPr>
                <w:rFonts w:ascii="Arial" w:hAnsi="Arial"/>
                <w:color w:val="000000"/>
                <w:shd w:val="clear" w:color="auto" w:fill="FFFFFF"/>
              </w:rPr>
              <w:t xml:space="preserve"> Ltd</w:t>
            </w:r>
            <w:r w:rsidR="00F449E4">
              <w:rPr>
                <w:rFonts w:ascii="Arial" w:hAnsi="Arial"/>
                <w:color w:val="000000"/>
                <w:shd w:val="clear" w:color="auto" w:fill="FFFFFF"/>
              </w:rPr>
              <w:t xml:space="preserve"> </w:t>
            </w:r>
          </w:p>
          <w:p w14:paraId="5DE4EFB7" w14:textId="73501B8B" w:rsidR="00312A31" w:rsidRPr="00312A31" w:rsidRDefault="00312A31" w:rsidP="00312A31">
            <w:pPr>
              <w:pStyle w:val="ListParagraph"/>
              <w:tabs>
                <w:tab w:val="left" w:pos="840"/>
              </w:tabs>
              <w:ind w:left="990"/>
              <w:rPr>
                <w:rFonts w:ascii="Arial" w:eastAsia="Arial" w:hAnsi="Arial"/>
                <w:i/>
                <w:iCs/>
              </w:rPr>
            </w:pPr>
            <w:r>
              <w:rPr>
                <w:rFonts w:ascii="Arial" w:eastAsia="Arial" w:hAnsi="Arial"/>
                <w:i/>
                <w:iCs/>
              </w:rPr>
              <w:t>30/September</w:t>
            </w:r>
            <w:r w:rsidRPr="00312A31">
              <w:rPr>
                <w:rFonts w:ascii="Arial" w:eastAsia="Arial" w:hAnsi="Arial"/>
                <w:i/>
                <w:iCs/>
              </w:rPr>
              <w:t>/2021</w:t>
            </w:r>
            <w:r>
              <w:rPr>
                <w:rFonts w:ascii="Arial" w:eastAsia="Arial" w:hAnsi="Arial"/>
                <w:i/>
                <w:iCs/>
              </w:rPr>
              <w:t xml:space="preserve"> </w:t>
            </w:r>
            <w:r w:rsidRPr="00312A31">
              <w:rPr>
                <w:rFonts w:ascii="Arial" w:eastAsia="Arial" w:hAnsi="Arial"/>
                <w:i/>
                <w:iCs/>
              </w:rPr>
              <w:t>-</w:t>
            </w:r>
            <w:r>
              <w:rPr>
                <w:rFonts w:ascii="Arial" w:eastAsia="Arial" w:hAnsi="Arial"/>
                <w:i/>
                <w:iCs/>
              </w:rPr>
              <w:t xml:space="preserve"> </w:t>
            </w:r>
            <w:r w:rsidRPr="00312A31">
              <w:rPr>
                <w:rFonts w:ascii="Arial" w:eastAsia="Arial" w:hAnsi="Arial"/>
                <w:i/>
                <w:iCs/>
              </w:rPr>
              <w:t>Present</w:t>
            </w:r>
          </w:p>
          <w:p w14:paraId="38A92FA5" w14:textId="77777777" w:rsidR="00F449E4" w:rsidRDefault="00F449E4" w:rsidP="00F449E4">
            <w:pPr>
              <w:pStyle w:val="ListParagraph"/>
              <w:tabs>
                <w:tab w:val="left" w:pos="840"/>
              </w:tabs>
              <w:ind w:left="990"/>
              <w:rPr>
                <w:rFonts w:ascii="Arial" w:eastAsia="Arial" w:hAnsi="Arial"/>
              </w:rPr>
            </w:pPr>
          </w:p>
          <w:p w14:paraId="6836B0B0" w14:textId="2CBB4DE7" w:rsidR="00312A31" w:rsidRPr="00425455" w:rsidRDefault="00F449E4" w:rsidP="00425455">
            <w:pPr>
              <w:tabs>
                <w:tab w:val="left" w:pos="840"/>
              </w:tabs>
              <w:ind w:left="475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800EA1">
              <w:rPr>
                <w:rFonts w:ascii="Arial" w:hAnsi="Arial" w:cs="Arial"/>
                <w:color w:val="000000"/>
                <w:shd w:val="clear" w:color="auto" w:fill="FFFFFF"/>
              </w:rPr>
              <w:t xml:space="preserve">    </w:t>
            </w:r>
            <w:r w:rsidR="00312A31" w:rsidRPr="00312A31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UPS </w:t>
            </w:r>
            <w:r w:rsidRPr="00312A31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iHub-portal integration</w:t>
            </w:r>
          </w:p>
          <w:p w14:paraId="7BDB7B5E" w14:textId="1AB4C6CC" w:rsidR="00FA02F4" w:rsidRDefault="00FF6451" w:rsidP="00F449E4">
            <w:pPr>
              <w:tabs>
                <w:tab w:val="left" w:pos="840"/>
              </w:tabs>
              <w:ind w:left="475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</w:t>
            </w:r>
          </w:p>
          <w:p w14:paraId="67AB4491" w14:textId="75677070" w:rsidR="00312A31" w:rsidRPr="00425455" w:rsidRDefault="00FF6451" w:rsidP="00425455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="Arial" w:hAnsi="Arial"/>
                <w:color w:val="000000"/>
                <w:shd w:val="clear" w:color="auto" w:fill="FFFFFF"/>
              </w:rPr>
            </w:pPr>
            <w:r w:rsidRPr="00425455">
              <w:rPr>
                <w:rFonts w:ascii="Arial" w:hAnsi="Arial"/>
                <w:color w:val="000000"/>
                <w:shd w:val="clear" w:color="auto" w:fill="FFFFFF"/>
              </w:rPr>
              <w:t>M</w:t>
            </w:r>
            <w:r w:rsidR="00FA02F4"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onitoring the iHub APIs alerts in Google logs and </w:t>
            </w:r>
            <w:r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to </w:t>
            </w:r>
            <w:r w:rsidR="00FA02F4" w:rsidRPr="00425455">
              <w:rPr>
                <w:rFonts w:ascii="Arial" w:hAnsi="Arial"/>
                <w:color w:val="000000"/>
                <w:shd w:val="clear" w:color="auto" w:fill="FFFFFF"/>
              </w:rPr>
              <w:t>write a query to fetch the log data.</w:t>
            </w:r>
          </w:p>
          <w:p w14:paraId="2D9C88BF" w14:textId="7CF57FB1" w:rsidR="00FA02F4" w:rsidRPr="00425455" w:rsidRDefault="00FF6451" w:rsidP="00425455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="Arial" w:hAnsi="Arial"/>
                <w:color w:val="000000"/>
                <w:shd w:val="clear" w:color="auto" w:fill="FFFFFF"/>
              </w:rPr>
            </w:pPr>
            <w:r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Testing </w:t>
            </w:r>
            <w:r w:rsidR="00FA02F4"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iHub </w:t>
            </w:r>
            <w:r w:rsidRPr="00425455">
              <w:rPr>
                <w:rFonts w:ascii="Arial" w:hAnsi="Arial"/>
                <w:color w:val="000000"/>
                <w:shd w:val="clear" w:color="auto" w:fill="FFFFFF"/>
              </w:rPr>
              <w:t>APIs</w:t>
            </w:r>
            <w:r w:rsidR="00FA02F4"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 on postman and create postman collection for different environment.</w:t>
            </w:r>
          </w:p>
          <w:p w14:paraId="47278685" w14:textId="153B7A91" w:rsidR="0050529A" w:rsidRPr="00425455" w:rsidRDefault="00FA02F4" w:rsidP="00425455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="Arial" w:hAnsi="Arial"/>
                <w:color w:val="000000"/>
                <w:shd w:val="clear" w:color="auto" w:fill="FFFFFF"/>
              </w:rPr>
            </w:pPr>
            <w:r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Maintaining daily statistics document </w:t>
            </w:r>
            <w:r w:rsidR="00931066" w:rsidRPr="00425455">
              <w:rPr>
                <w:rFonts w:ascii="Arial" w:hAnsi="Arial"/>
                <w:color w:val="000000"/>
                <w:shd w:val="clear" w:color="auto" w:fill="FFFFFF"/>
              </w:rPr>
              <w:t>for</w:t>
            </w:r>
            <w:r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 </w:t>
            </w:r>
            <w:r w:rsidR="005E2714"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successful API’s calls </w:t>
            </w:r>
            <w:r w:rsidR="00931066" w:rsidRPr="00425455">
              <w:rPr>
                <w:rFonts w:ascii="Arial" w:hAnsi="Arial"/>
                <w:color w:val="000000"/>
                <w:shd w:val="clear" w:color="auto" w:fill="FFFFFF"/>
              </w:rPr>
              <w:t>and</w:t>
            </w:r>
            <w:r w:rsidR="005E2714" w:rsidRPr="00425455">
              <w:rPr>
                <w:rFonts w:ascii="Arial" w:hAnsi="Arial"/>
                <w:color w:val="000000"/>
                <w:shd w:val="clear" w:color="auto" w:fill="FFFFFF"/>
              </w:rPr>
              <w:t xml:space="preserve"> unsuccessful APIs calls data.</w:t>
            </w:r>
          </w:p>
          <w:p w14:paraId="1F48E3E7" w14:textId="51D59A86" w:rsidR="00FF6451" w:rsidRPr="00425455" w:rsidRDefault="00FF6451" w:rsidP="00425455">
            <w:pPr>
              <w:pStyle w:val="ListParagraph"/>
              <w:numPr>
                <w:ilvl w:val="1"/>
                <w:numId w:val="17"/>
              </w:numPr>
              <w:rPr>
                <w:rFonts w:ascii="Arial" w:eastAsia="Times New Roman" w:hAnsi="Arial"/>
                <w:color w:val="233143"/>
                <w:sz w:val="24"/>
                <w:szCs w:val="24"/>
                <w:lang w:val="en-US"/>
              </w:rPr>
            </w:pPr>
            <w:r w:rsidRPr="00425455">
              <w:rPr>
                <w:rFonts w:ascii="Arial" w:eastAsia="Times New Roman" w:hAnsi="Arial"/>
                <w:lang w:val="en-US"/>
              </w:rPr>
              <w:t xml:space="preserve">Completed maintenance on existing </w:t>
            </w:r>
            <w:r w:rsidR="000A2F82" w:rsidRPr="00425455">
              <w:rPr>
                <w:rFonts w:ascii="Arial" w:eastAsia="Times New Roman" w:hAnsi="Arial"/>
                <w:lang w:val="en-US"/>
              </w:rPr>
              <w:t xml:space="preserve">iHub APIs </w:t>
            </w:r>
            <w:r w:rsidRPr="00425455">
              <w:rPr>
                <w:rFonts w:ascii="Arial" w:eastAsia="Times New Roman" w:hAnsi="Arial"/>
                <w:lang w:val="en-US"/>
              </w:rPr>
              <w:t>programs</w:t>
            </w:r>
            <w:r w:rsidRPr="00425455">
              <w:rPr>
                <w:rFonts w:ascii="Arial" w:eastAsia="Times New Roman" w:hAnsi="Arial"/>
                <w:color w:val="233143"/>
                <w:sz w:val="24"/>
                <w:szCs w:val="24"/>
                <w:lang w:val="en-US"/>
              </w:rPr>
              <w:t>.</w:t>
            </w:r>
          </w:p>
          <w:p w14:paraId="4523BD52" w14:textId="68BACD47" w:rsidR="000A2F82" w:rsidRPr="00425455" w:rsidRDefault="000A2F82" w:rsidP="00425455">
            <w:pPr>
              <w:pStyle w:val="ListParagraph"/>
              <w:numPr>
                <w:ilvl w:val="1"/>
                <w:numId w:val="17"/>
              </w:numPr>
              <w:rPr>
                <w:rFonts w:ascii="Arial" w:eastAsia="Times New Roman" w:hAnsi="Arial"/>
                <w:lang w:val="en-US"/>
              </w:rPr>
            </w:pPr>
            <w:r w:rsidRPr="00425455">
              <w:rPr>
                <w:rFonts w:ascii="Arial" w:eastAsia="Times New Roman" w:hAnsi="Arial"/>
                <w:lang w:val="en-US"/>
              </w:rPr>
              <w:t>Worked closely with p</w:t>
            </w:r>
            <w:r w:rsidRPr="00425455">
              <w:rPr>
                <w:rFonts w:ascii="Arial" w:eastAsia="Times New Roman" w:hAnsi="Arial"/>
                <w:lang w:val="en-US"/>
              </w:rPr>
              <w:t>roject</w:t>
            </w:r>
            <w:r w:rsidRPr="00425455">
              <w:rPr>
                <w:rFonts w:ascii="Arial" w:eastAsia="Times New Roman" w:hAnsi="Arial"/>
                <w:lang w:val="en-US"/>
              </w:rPr>
              <w:t xml:space="preserve"> team.</w:t>
            </w:r>
          </w:p>
          <w:p w14:paraId="037B2B49" w14:textId="0722BD7F" w:rsidR="000A2F82" w:rsidRPr="000A2F82" w:rsidRDefault="000A2F82" w:rsidP="00FF645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04EC24A" w14:textId="50698755" w:rsidR="00FF6451" w:rsidRPr="00FF6451" w:rsidRDefault="00FF6451" w:rsidP="000A2F82">
            <w:pPr>
              <w:tabs>
                <w:tab w:val="left" w:pos="840"/>
              </w:tabs>
              <w:rPr>
                <w:rFonts w:ascii="Arial" w:eastAsia="Arial" w:hAnsi="Arial"/>
                <w:sz w:val="20"/>
                <w:szCs w:val="20"/>
              </w:rPr>
            </w:pPr>
          </w:p>
        </w:tc>
      </w:tr>
      <w:tr w:rsidR="00F449E4" w14:paraId="2C3B36F4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1D499DE6" w14:textId="77777777" w:rsidR="00F449E4" w:rsidRPr="00D61D1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lastRenderedPageBreak/>
              <w:t>SKILLS</w:t>
            </w:r>
          </w:p>
        </w:tc>
      </w:tr>
      <w:tr w:rsidR="00F449E4" w14:paraId="6EBFA345" w14:textId="77777777" w:rsidTr="00F449E4">
        <w:trPr>
          <w:trHeight w:val="1757"/>
        </w:trPr>
        <w:tc>
          <w:tcPr>
            <w:tcW w:w="11630" w:type="dxa"/>
            <w:gridSpan w:val="4"/>
            <w:shd w:val="clear" w:color="auto" w:fill="FFFFFF" w:themeFill="background1"/>
          </w:tcPr>
          <w:p w14:paraId="76B80388" w14:textId="77777777" w:rsidR="00F449E4" w:rsidRPr="002E15E9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0C6C70E5" w14:textId="77777777" w:rsidR="00F449E4" w:rsidRPr="002E15E9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Programming </w:t>
            </w:r>
            <w:r>
              <w:rPr>
                <w:rFonts w:ascii="Arial" w:eastAsia="Arial" w:hAnsi="Arial"/>
                <w:b/>
                <w:sz w:val="20"/>
                <w:szCs w:val="20"/>
              </w:rPr>
              <w:t>Skills</w:t>
            </w: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 HTML, JAVA,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SQL</w:t>
            </w:r>
            <w:r>
              <w:rPr>
                <w:rFonts w:ascii="Arial" w:eastAsia="Arial" w:hAnsi="Arial"/>
                <w:sz w:val="20"/>
                <w:szCs w:val="20"/>
              </w:rPr>
              <w:t>, Spring Boot, Spring Rest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3733B7AA" w14:textId="77777777" w:rsidR="00F449E4" w:rsidRPr="002E15E9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MSOffice: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MS-Word, MS-Excel, MS-Power point.</w:t>
            </w:r>
          </w:p>
          <w:p w14:paraId="5619D09E" w14:textId="746AE33D" w:rsidR="00F449E4" w:rsidRPr="00FF6451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>Software:</w:t>
            </w:r>
            <w:r w:rsidR="00FF6451">
              <w:rPr>
                <w:rFonts w:ascii="Arial" w:eastAsia="Arial" w:hAnsi="Arial"/>
                <w:b/>
                <w:sz w:val="20"/>
                <w:szCs w:val="20"/>
              </w:rPr>
              <w:t xml:space="preserve">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Tableau</w:t>
            </w:r>
            <w:r>
              <w:rPr>
                <w:rFonts w:ascii="Arial" w:eastAsia="Arial" w:hAnsi="Arial"/>
                <w:sz w:val="20"/>
                <w:szCs w:val="20"/>
              </w:rPr>
              <w:t>, Postman</w:t>
            </w:r>
            <w:r w:rsidR="00FF6451">
              <w:rPr>
                <w:rFonts w:ascii="Arial" w:eastAsia="Arial" w:hAnsi="Arial"/>
                <w:sz w:val="20"/>
                <w:szCs w:val="20"/>
              </w:rPr>
              <w:t>, MySQL Workbench, Visual Studio</w:t>
            </w:r>
            <w:r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3014762A" w14:textId="5D05B2FE" w:rsidR="00FF6451" w:rsidRPr="002E15E9" w:rsidRDefault="00FF6451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sz w:val="20"/>
                <w:szCs w:val="20"/>
              </w:rPr>
              <w:t>IDE:</w:t>
            </w:r>
            <w:r>
              <w:rPr>
                <w:rFonts w:ascii="Symbol" w:eastAsia="Symbol" w:hAnsi="Symbol"/>
                <w:sz w:val="20"/>
                <w:szCs w:val="20"/>
              </w:rPr>
              <w:t xml:space="preserve"> </w:t>
            </w:r>
            <w:r w:rsidRPr="00AF107B">
              <w:rPr>
                <w:rFonts w:ascii="Arial" w:eastAsia="Arial" w:hAnsi="Arial"/>
                <w:bCs/>
                <w:sz w:val="20"/>
                <w:szCs w:val="20"/>
              </w:rPr>
              <w:t xml:space="preserve"> </w:t>
            </w:r>
            <w:r w:rsidRPr="00AF107B">
              <w:rPr>
                <w:rFonts w:ascii="Arial" w:eastAsia="Arial" w:hAnsi="Arial"/>
                <w:bCs/>
                <w:sz w:val="20"/>
                <w:szCs w:val="20"/>
              </w:rPr>
              <w:t>Eclipse</w:t>
            </w:r>
            <w:r>
              <w:rPr>
                <w:rFonts w:ascii="Arial" w:eastAsia="Arial" w:hAnsi="Arial"/>
                <w:sz w:val="20"/>
                <w:szCs w:val="20"/>
              </w:rPr>
              <w:t>, IntelliJ</w:t>
            </w:r>
            <w:r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376531C3" w14:textId="77777777" w:rsidR="00F449E4" w:rsidRPr="007D390B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>Operating system:</w:t>
            </w:r>
            <w:r w:rsidRPr="002E15E9">
              <w:rPr>
                <w:rFonts w:ascii="Arial" w:eastAsia="Arial" w:hAnsi="Arial"/>
                <w:sz w:val="20"/>
                <w:szCs w:val="20"/>
              </w:rPr>
              <w:t xml:space="preserve"> Windows 7, </w:t>
            </w:r>
            <w:r>
              <w:rPr>
                <w:rFonts w:ascii="Arial" w:eastAsia="Arial" w:hAnsi="Arial"/>
                <w:sz w:val="20"/>
                <w:szCs w:val="20"/>
              </w:rPr>
              <w:t>Windows 8, Windows 10.</w:t>
            </w:r>
          </w:p>
          <w:p w14:paraId="4032E30D" w14:textId="77777777" w:rsidR="00F449E4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7B3D420F" w14:textId="77777777" w:rsidR="00F449E4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781C3F91" w14:textId="77777777" w:rsidR="00F449E4" w:rsidRPr="001E3BDD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</w:tc>
      </w:tr>
      <w:tr w:rsidR="00F449E4" w14:paraId="7586479B" w14:textId="77777777" w:rsidTr="00F449E4">
        <w:trPr>
          <w:trHeight w:val="188"/>
        </w:trPr>
        <w:tc>
          <w:tcPr>
            <w:tcW w:w="11630" w:type="dxa"/>
            <w:gridSpan w:val="4"/>
            <w:shd w:val="clear" w:color="auto" w:fill="A5A5A5" w:themeFill="accent3"/>
          </w:tcPr>
          <w:p w14:paraId="48E7892C" w14:textId="77777777" w:rsidR="00F449E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ADDITIONAL INFORMATION</w:t>
            </w:r>
          </w:p>
        </w:tc>
      </w:tr>
      <w:tr w:rsidR="00F449E4" w14:paraId="11858410" w14:textId="77777777" w:rsidTr="00F449E4">
        <w:trPr>
          <w:trHeight w:val="862"/>
        </w:trPr>
        <w:tc>
          <w:tcPr>
            <w:tcW w:w="11630" w:type="dxa"/>
            <w:gridSpan w:val="4"/>
            <w:shd w:val="clear" w:color="auto" w:fill="FFFFFF" w:themeFill="background1"/>
          </w:tcPr>
          <w:p w14:paraId="3B75F15B" w14:textId="77777777" w:rsidR="00F449E4" w:rsidRPr="002E15E9" w:rsidRDefault="00F449E4" w:rsidP="00F449E4">
            <w:pPr>
              <w:tabs>
                <w:tab w:val="left" w:pos="840"/>
              </w:tabs>
              <w:spacing w:line="276" w:lineRule="auto"/>
              <w:ind w:right="380"/>
              <w:rPr>
                <w:rFonts w:ascii="Symbol" w:eastAsia="Symbol" w:hAnsi="Symbol"/>
                <w:sz w:val="20"/>
                <w:szCs w:val="20"/>
              </w:rPr>
            </w:pPr>
          </w:p>
          <w:p w14:paraId="36B90733" w14:textId="00659C90" w:rsidR="00F449E4" w:rsidRPr="006A266B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right="38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Hobbies: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Playing Chess, Playing Cricket, Watching Science Fiction Movie</w:t>
            </w:r>
            <w:r w:rsidR="0050529A"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735612E1" w14:textId="77777777" w:rsidR="00F449E4" w:rsidRPr="002E15E9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Personal strength: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Positive thinking, Activeness, Self-Motivational.</w:t>
            </w:r>
          </w:p>
          <w:p w14:paraId="481F3C65" w14:textId="77777777" w:rsidR="00F449E4" w:rsidRPr="00E70302" w:rsidRDefault="00F449E4" w:rsidP="00F449E4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15CD5DD" w14:textId="77777777" w:rsidR="00F449E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</w:tbl>
    <w:p w14:paraId="77ED7E15" w14:textId="77777777" w:rsidR="007D390B" w:rsidRPr="007D390B" w:rsidRDefault="007D390B" w:rsidP="007D390B">
      <w:pPr>
        <w:rPr>
          <w:rFonts w:ascii="Arial" w:eastAsia="Arial" w:hAnsi="Arial"/>
          <w:sz w:val="20"/>
          <w:szCs w:val="20"/>
        </w:rPr>
      </w:pPr>
    </w:p>
    <w:p w14:paraId="01A4BD47" w14:textId="77777777" w:rsidR="00CD2043" w:rsidRDefault="00CD2043" w:rsidP="00866418">
      <w:pPr>
        <w:jc w:val="both"/>
        <w:rPr>
          <w:rFonts w:ascii="Arial" w:eastAsia="Arial" w:hAnsi="Arial"/>
          <w:b/>
          <w:sz w:val="20"/>
          <w:szCs w:val="20"/>
        </w:rPr>
      </w:pPr>
    </w:p>
    <w:sectPr w:rsidR="00CD2043" w:rsidSect="0006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1BC9" w14:textId="77777777" w:rsidR="0024292D" w:rsidRDefault="0024292D" w:rsidP="00B71E52">
      <w:pPr>
        <w:spacing w:after="0" w:line="240" w:lineRule="auto"/>
      </w:pPr>
      <w:r>
        <w:separator/>
      </w:r>
    </w:p>
  </w:endnote>
  <w:endnote w:type="continuationSeparator" w:id="0">
    <w:p w14:paraId="352F220B" w14:textId="77777777" w:rsidR="0024292D" w:rsidRDefault="0024292D" w:rsidP="00B7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3D8E" w14:textId="77777777" w:rsidR="0024292D" w:rsidRDefault="0024292D" w:rsidP="00B71E52">
      <w:pPr>
        <w:spacing w:after="0" w:line="240" w:lineRule="auto"/>
      </w:pPr>
      <w:r>
        <w:separator/>
      </w:r>
    </w:p>
  </w:footnote>
  <w:footnote w:type="continuationSeparator" w:id="0">
    <w:p w14:paraId="36D086AF" w14:textId="77777777" w:rsidR="0024292D" w:rsidRDefault="0024292D" w:rsidP="00B71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A6D8B8"/>
    <w:lvl w:ilvl="0" w:tplc="40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"/>
      <w:lvlJc w:val="left"/>
      <w:pPr>
        <w:ind w:left="720" w:firstLine="0"/>
      </w:pPr>
    </w:lvl>
    <w:lvl w:ilvl="2" w:tplc="FFFFFFFF">
      <w:start w:val="1"/>
      <w:numFmt w:val="bullet"/>
      <w:lvlText w:val=""/>
      <w:lvlJc w:val="left"/>
      <w:pPr>
        <w:ind w:left="720" w:firstLine="0"/>
      </w:pPr>
    </w:lvl>
    <w:lvl w:ilvl="3" w:tplc="FFFFFFFF">
      <w:start w:val="1"/>
      <w:numFmt w:val="bullet"/>
      <w:lvlText w:val=""/>
      <w:lvlJc w:val="left"/>
      <w:pPr>
        <w:ind w:left="720" w:firstLine="0"/>
      </w:pPr>
    </w:lvl>
    <w:lvl w:ilvl="4" w:tplc="FFFFFFFF">
      <w:start w:val="1"/>
      <w:numFmt w:val="bullet"/>
      <w:lvlText w:val=""/>
      <w:lvlJc w:val="left"/>
      <w:pPr>
        <w:ind w:left="720" w:firstLine="0"/>
      </w:pPr>
    </w:lvl>
    <w:lvl w:ilvl="5" w:tplc="FFFFFFFF">
      <w:start w:val="1"/>
      <w:numFmt w:val="bullet"/>
      <w:lvlText w:val=""/>
      <w:lvlJc w:val="left"/>
      <w:pPr>
        <w:ind w:left="720" w:firstLine="0"/>
      </w:pPr>
    </w:lvl>
    <w:lvl w:ilvl="6" w:tplc="FFFFFFFF">
      <w:start w:val="1"/>
      <w:numFmt w:val="bullet"/>
      <w:lvlText w:val=""/>
      <w:lvlJc w:val="left"/>
      <w:pPr>
        <w:ind w:left="720" w:firstLine="0"/>
      </w:pPr>
    </w:lvl>
    <w:lvl w:ilvl="7" w:tplc="FFFFFFFF">
      <w:start w:val="1"/>
      <w:numFmt w:val="bullet"/>
      <w:lvlText w:val=""/>
      <w:lvlJc w:val="left"/>
      <w:pPr>
        <w:ind w:left="720" w:firstLine="0"/>
      </w:pPr>
    </w:lvl>
    <w:lvl w:ilvl="8" w:tplc="FFFFFFFF">
      <w:start w:val="1"/>
      <w:numFmt w:val="bullet"/>
      <w:lvlText w:val=""/>
      <w:lvlJc w:val="left"/>
      <w:pPr>
        <w:ind w:left="720" w:firstLine="0"/>
      </w:pPr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15D6EA8"/>
    <w:multiLevelType w:val="hybridMultilevel"/>
    <w:tmpl w:val="BB3A5964"/>
    <w:lvl w:ilvl="0" w:tplc="40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5" w15:restartNumberingAfterBreak="0">
    <w:nsid w:val="0D55156F"/>
    <w:multiLevelType w:val="hybridMultilevel"/>
    <w:tmpl w:val="E5046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6653"/>
    <w:multiLevelType w:val="multilevel"/>
    <w:tmpl w:val="960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0502D"/>
    <w:multiLevelType w:val="hybridMultilevel"/>
    <w:tmpl w:val="25023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545F"/>
    <w:multiLevelType w:val="hybridMultilevel"/>
    <w:tmpl w:val="EE2234EE"/>
    <w:lvl w:ilvl="0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9" w15:restartNumberingAfterBreak="0">
    <w:nsid w:val="4D4E5FFB"/>
    <w:multiLevelType w:val="hybridMultilevel"/>
    <w:tmpl w:val="D52ECC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93114"/>
    <w:multiLevelType w:val="hybridMultilevel"/>
    <w:tmpl w:val="1FC65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02943"/>
    <w:multiLevelType w:val="hybridMultilevel"/>
    <w:tmpl w:val="EB34C242"/>
    <w:lvl w:ilvl="0" w:tplc="04090005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2" w15:restartNumberingAfterBreak="0">
    <w:nsid w:val="558F15E3"/>
    <w:multiLevelType w:val="hybridMultilevel"/>
    <w:tmpl w:val="CF42A0BA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 w15:restartNumberingAfterBreak="0">
    <w:nsid w:val="67B151B3"/>
    <w:multiLevelType w:val="hybridMultilevel"/>
    <w:tmpl w:val="26804512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 w15:restartNumberingAfterBreak="0">
    <w:nsid w:val="76CC3495"/>
    <w:multiLevelType w:val="hybridMultilevel"/>
    <w:tmpl w:val="57665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AB838F3"/>
    <w:multiLevelType w:val="hybridMultilevel"/>
    <w:tmpl w:val="4192ED66"/>
    <w:lvl w:ilvl="0" w:tplc="4CA2690A">
      <w:start w:val="1"/>
      <w:numFmt w:val="decimal"/>
      <w:lvlText w:val="%1."/>
      <w:lvlJc w:val="left"/>
      <w:pPr>
        <w:ind w:left="835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7F3E4BB6"/>
    <w:multiLevelType w:val="multilevel"/>
    <w:tmpl w:val="99B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12"/>
  </w:num>
  <w:num w:numId="10">
    <w:abstractNumId w:val="14"/>
  </w:num>
  <w:num w:numId="11">
    <w:abstractNumId w:val="6"/>
  </w:num>
  <w:num w:numId="12">
    <w:abstractNumId w:val="16"/>
  </w:num>
  <w:num w:numId="13">
    <w:abstractNumId w:val="11"/>
  </w:num>
  <w:num w:numId="14">
    <w:abstractNumId w:val="7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16"/>
    <w:rsid w:val="00050633"/>
    <w:rsid w:val="00065450"/>
    <w:rsid w:val="00093991"/>
    <w:rsid w:val="000A2F82"/>
    <w:rsid w:val="000A6F55"/>
    <w:rsid w:val="001519EE"/>
    <w:rsid w:val="00157BA7"/>
    <w:rsid w:val="00174218"/>
    <w:rsid w:val="001A677B"/>
    <w:rsid w:val="001E3BDD"/>
    <w:rsid w:val="001F07FF"/>
    <w:rsid w:val="0023320D"/>
    <w:rsid w:val="0024292D"/>
    <w:rsid w:val="00247294"/>
    <w:rsid w:val="002D02F4"/>
    <w:rsid w:val="002E15E9"/>
    <w:rsid w:val="00312A31"/>
    <w:rsid w:val="00392F73"/>
    <w:rsid w:val="003B6809"/>
    <w:rsid w:val="003F4045"/>
    <w:rsid w:val="00425455"/>
    <w:rsid w:val="00455FC8"/>
    <w:rsid w:val="00463361"/>
    <w:rsid w:val="00481F0A"/>
    <w:rsid w:val="00483EA5"/>
    <w:rsid w:val="0050529A"/>
    <w:rsid w:val="00521F23"/>
    <w:rsid w:val="0053651D"/>
    <w:rsid w:val="00581716"/>
    <w:rsid w:val="00597BC1"/>
    <w:rsid w:val="005E2714"/>
    <w:rsid w:val="0060175D"/>
    <w:rsid w:val="00603A4B"/>
    <w:rsid w:val="006A266B"/>
    <w:rsid w:val="006B59E7"/>
    <w:rsid w:val="00701B2B"/>
    <w:rsid w:val="007453C2"/>
    <w:rsid w:val="00773175"/>
    <w:rsid w:val="007A4CF3"/>
    <w:rsid w:val="007D390B"/>
    <w:rsid w:val="007D49E3"/>
    <w:rsid w:val="00800EA1"/>
    <w:rsid w:val="00866418"/>
    <w:rsid w:val="00892128"/>
    <w:rsid w:val="0089686D"/>
    <w:rsid w:val="008F2831"/>
    <w:rsid w:val="008F48F6"/>
    <w:rsid w:val="0091263A"/>
    <w:rsid w:val="009140D6"/>
    <w:rsid w:val="00931066"/>
    <w:rsid w:val="009A107F"/>
    <w:rsid w:val="009D7864"/>
    <w:rsid w:val="00A23C26"/>
    <w:rsid w:val="00A52AB4"/>
    <w:rsid w:val="00A85FC6"/>
    <w:rsid w:val="00AF107B"/>
    <w:rsid w:val="00B32A11"/>
    <w:rsid w:val="00B71E52"/>
    <w:rsid w:val="00B873D5"/>
    <w:rsid w:val="00C178AC"/>
    <w:rsid w:val="00C26B7A"/>
    <w:rsid w:val="00C82923"/>
    <w:rsid w:val="00C855EF"/>
    <w:rsid w:val="00CD2043"/>
    <w:rsid w:val="00D37543"/>
    <w:rsid w:val="00D57729"/>
    <w:rsid w:val="00D61D14"/>
    <w:rsid w:val="00DD5103"/>
    <w:rsid w:val="00E032F0"/>
    <w:rsid w:val="00E16352"/>
    <w:rsid w:val="00E2365C"/>
    <w:rsid w:val="00F00C1A"/>
    <w:rsid w:val="00F449E4"/>
    <w:rsid w:val="00F60BA5"/>
    <w:rsid w:val="00FA02F4"/>
    <w:rsid w:val="00FB5F2B"/>
    <w:rsid w:val="00FE26F8"/>
    <w:rsid w:val="00FE4F02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BB75"/>
  <w15:chartTrackingRefBased/>
  <w15:docId w15:val="{D9D69755-27BD-497E-B081-B9C20A8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C8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55F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6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52"/>
  </w:style>
  <w:style w:type="paragraph" w:styleId="Footer">
    <w:name w:val="footer"/>
    <w:basedOn w:val="Normal"/>
    <w:link w:val="FooterChar"/>
    <w:uiPriority w:val="99"/>
    <w:unhideWhenUsed/>
    <w:rsid w:val="00B7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D049-F5B0-4287-8623-D551B7FA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BHOIR</dc:creator>
  <cp:keywords/>
  <dc:description/>
  <cp:lastModifiedBy>Bhoir, Sandesh (Cognizant)</cp:lastModifiedBy>
  <cp:revision>13</cp:revision>
  <cp:lastPrinted>2021-06-30T14:40:00Z</cp:lastPrinted>
  <dcterms:created xsi:type="dcterms:W3CDTF">2021-08-02T14:19:00Z</dcterms:created>
  <dcterms:modified xsi:type="dcterms:W3CDTF">2022-12-22T04:24:00Z</dcterms:modified>
</cp:coreProperties>
</file>