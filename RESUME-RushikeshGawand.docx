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C34F" w14:textId="43F37C89" w:rsidR="00581716" w:rsidRDefault="00853123" w:rsidP="00B71E52">
      <w:pPr>
        <w:spacing w:after="0" w:line="0" w:lineRule="atLeast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FE0A247" wp14:editId="5F95E1A4">
            <wp:simplePos x="0" y="0"/>
            <wp:positionH relativeFrom="margin">
              <wp:align>right</wp:align>
            </wp:positionH>
            <wp:positionV relativeFrom="paragraph">
              <wp:posOffset>-342900</wp:posOffset>
            </wp:positionV>
            <wp:extent cx="869080" cy="996950"/>
            <wp:effectExtent l="0" t="0" r="7620" b="0"/>
            <wp:wrapNone/>
            <wp:docPr id="7" name="Picture 7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8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716" w:rsidRPr="00581716">
        <w:rPr>
          <w:rFonts w:ascii="Arial" w:eastAsia="Arial" w:hAnsi="Arial"/>
          <w:b/>
          <w:sz w:val="20"/>
          <w:szCs w:val="20"/>
        </w:rPr>
        <w:t xml:space="preserve">Name: </w:t>
      </w:r>
      <w:r w:rsidR="00244E30">
        <w:rPr>
          <w:rFonts w:ascii="Arial" w:eastAsia="Arial" w:hAnsi="Arial"/>
          <w:b/>
          <w:sz w:val="20"/>
          <w:szCs w:val="20"/>
        </w:rPr>
        <w:t>Rushikesh Suresh Gawand</w:t>
      </w:r>
    </w:p>
    <w:p w14:paraId="028EDD97" w14:textId="1996A98E" w:rsidR="00866418" w:rsidRPr="00581716" w:rsidRDefault="00866418" w:rsidP="00866418">
      <w:pPr>
        <w:spacing w:after="0" w:line="218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 xml:space="preserve">E-mail Address: </w:t>
      </w:r>
      <w:r w:rsidR="00244E30">
        <w:rPr>
          <w:rFonts w:ascii="Arial" w:eastAsia="Arial" w:hAnsi="Arial"/>
          <w:b/>
          <w:sz w:val="20"/>
          <w:szCs w:val="20"/>
        </w:rPr>
        <w:t>rushikeshgawand03</w:t>
      </w:r>
      <w:r w:rsidRPr="00581716">
        <w:rPr>
          <w:rFonts w:ascii="Arial" w:eastAsia="Arial" w:hAnsi="Arial"/>
          <w:b/>
          <w:sz w:val="20"/>
          <w:szCs w:val="20"/>
        </w:rPr>
        <w:t>@gmail.com</w:t>
      </w:r>
    </w:p>
    <w:p w14:paraId="3DD79BC2" w14:textId="7E17FB2D" w:rsid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 xml:space="preserve">Mobile No.: </w:t>
      </w:r>
      <w:r w:rsidR="00244E30">
        <w:rPr>
          <w:rFonts w:ascii="Arial" w:eastAsia="Arial" w:hAnsi="Arial"/>
          <w:b/>
          <w:sz w:val="20"/>
          <w:szCs w:val="20"/>
        </w:rPr>
        <w:t>8888466945</w:t>
      </w:r>
    </w:p>
    <w:p w14:paraId="212BEF45" w14:textId="5DB4477E" w:rsidR="00866418" w:rsidRP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Gender: Male</w:t>
      </w:r>
    </w:p>
    <w:tbl>
      <w:tblPr>
        <w:tblStyle w:val="TableGrid"/>
        <w:tblpPr w:leftFromText="180" w:rightFromText="180" w:vertAnchor="text" w:horzAnchor="margin" w:tblpXSpec="center" w:tblpY="1307"/>
        <w:tblW w:w="11630" w:type="dxa"/>
        <w:tblInd w:w="0" w:type="dxa"/>
        <w:tblLook w:val="04A0" w:firstRow="1" w:lastRow="0" w:firstColumn="1" w:lastColumn="0" w:noHBand="0" w:noVBand="1"/>
      </w:tblPr>
      <w:tblGrid>
        <w:gridCol w:w="1991"/>
        <w:gridCol w:w="1559"/>
        <w:gridCol w:w="6946"/>
        <w:gridCol w:w="1134"/>
      </w:tblGrid>
      <w:tr w:rsidR="00866418" w14:paraId="43879436" w14:textId="77777777" w:rsidTr="0080280F">
        <w:trPr>
          <w:trHeight w:val="350"/>
        </w:trPr>
        <w:tc>
          <w:tcPr>
            <w:tcW w:w="11630" w:type="dxa"/>
            <w:gridSpan w:val="4"/>
            <w:shd w:val="clear" w:color="auto" w:fill="5B9BD5" w:themeFill="accent1"/>
          </w:tcPr>
          <w:p w14:paraId="453CAB61" w14:textId="77777777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ACADEMIC BACKGROUND</w:t>
            </w:r>
          </w:p>
        </w:tc>
      </w:tr>
      <w:tr w:rsidR="00B32A11" w14:paraId="3AC1B7A3" w14:textId="77777777" w:rsidTr="00B32A11">
        <w:trPr>
          <w:trHeight w:val="1256"/>
        </w:trPr>
        <w:tc>
          <w:tcPr>
            <w:tcW w:w="1991" w:type="dxa"/>
          </w:tcPr>
          <w:p w14:paraId="434DABA4" w14:textId="77777777" w:rsidR="00B32A11" w:rsidRDefault="00B32A11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6377422F" w14:textId="77777777" w:rsidR="00B32A11" w:rsidRDefault="00B32A11" w:rsidP="00B32A11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15BE8C1F" w14:textId="77777777" w:rsidR="00B32A11" w:rsidRDefault="00B32A11" w:rsidP="00B32A11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B.E</w:t>
            </w:r>
          </w:p>
          <w:p w14:paraId="7558F850" w14:textId="77777777" w:rsidR="00B32A11" w:rsidRDefault="00B32A11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4A12370F" w14:textId="77777777" w:rsidR="00B32A11" w:rsidRDefault="00B32A11" w:rsidP="00AE7170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32FED4" w14:textId="4C72D4EE" w:rsidR="00B32A11" w:rsidRDefault="00B32A11" w:rsidP="00B32A11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4C671196" w14:textId="12C409A1" w:rsidR="00B32A11" w:rsidRDefault="00B32A11" w:rsidP="00244E30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37D72453" w14:textId="1EECF0F4" w:rsidR="00B32A11" w:rsidRDefault="00B32A11" w:rsidP="00B32A11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202</w:t>
            </w:r>
            <w:r w:rsidR="00244E30">
              <w:rPr>
                <w:rFonts w:ascii="Arial" w:eastAsia="Arial" w:hAnsi="Arial"/>
                <w:sz w:val="20"/>
                <w:szCs w:val="20"/>
              </w:rPr>
              <w:t>0</w:t>
            </w:r>
          </w:p>
        </w:tc>
        <w:tc>
          <w:tcPr>
            <w:tcW w:w="6946" w:type="dxa"/>
          </w:tcPr>
          <w:p w14:paraId="309A1A8C" w14:textId="3D2CEB73" w:rsidR="00B32A11" w:rsidRDefault="00B32A11" w:rsidP="00B32A11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               </w:t>
            </w:r>
          </w:p>
          <w:p w14:paraId="4F7919F1" w14:textId="7F4EC158" w:rsidR="00B32A11" w:rsidRDefault="00B32A11" w:rsidP="00B32A11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Department of Computer Engineering</w:t>
            </w:r>
          </w:p>
          <w:p w14:paraId="73E50C89" w14:textId="77777777" w:rsidR="00B32A11" w:rsidRDefault="00B32A11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Pillai HOC college of Engineering and Technology</w:t>
            </w:r>
          </w:p>
          <w:p w14:paraId="351EE9BE" w14:textId="0B5C562A" w:rsidR="00B32A11" w:rsidRDefault="00B32A11" w:rsidP="00B32A11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Mumbai University</w:t>
            </w:r>
          </w:p>
        </w:tc>
        <w:tc>
          <w:tcPr>
            <w:tcW w:w="1134" w:type="dxa"/>
          </w:tcPr>
          <w:p w14:paraId="7DF9EF2B" w14:textId="77777777" w:rsidR="00B32A11" w:rsidRDefault="00B32A11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09EFB1FA" w14:textId="77777777" w:rsidR="00B32A11" w:rsidRDefault="00B32A11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3F97B9DA" w14:textId="20339A81" w:rsidR="00B32A11" w:rsidRDefault="00244E30" w:rsidP="00244E30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    6.27</w:t>
            </w:r>
          </w:p>
        </w:tc>
      </w:tr>
      <w:tr w:rsidR="00866418" w14:paraId="6073FE13" w14:textId="77777777" w:rsidTr="001F07FF">
        <w:tc>
          <w:tcPr>
            <w:tcW w:w="1991" w:type="dxa"/>
          </w:tcPr>
          <w:p w14:paraId="50DFAC54" w14:textId="291A8A06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2FE2F51F" w14:textId="77777777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Diploma</w:t>
            </w:r>
          </w:p>
        </w:tc>
        <w:tc>
          <w:tcPr>
            <w:tcW w:w="1559" w:type="dxa"/>
          </w:tcPr>
          <w:p w14:paraId="30E2819A" w14:textId="539719B9" w:rsidR="00866418" w:rsidRDefault="00866418" w:rsidP="00244E30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7F51701E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2017</w:t>
            </w:r>
          </w:p>
          <w:p w14:paraId="7C92B487" w14:textId="77777777" w:rsidR="00B32A11" w:rsidRDefault="00B32A11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6946" w:type="dxa"/>
          </w:tcPr>
          <w:p w14:paraId="2324991A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4E12503D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MSBTE</w:t>
            </w:r>
          </w:p>
        </w:tc>
        <w:tc>
          <w:tcPr>
            <w:tcW w:w="1134" w:type="dxa"/>
          </w:tcPr>
          <w:p w14:paraId="2F9D0D2D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370F4918" w14:textId="4C9C7567" w:rsidR="00866418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63.00</w:t>
            </w:r>
          </w:p>
        </w:tc>
      </w:tr>
      <w:tr w:rsidR="00244E30" w14:paraId="4362A624" w14:textId="77777777" w:rsidTr="00244E30">
        <w:trPr>
          <w:trHeight w:val="709"/>
        </w:trPr>
        <w:tc>
          <w:tcPr>
            <w:tcW w:w="1991" w:type="dxa"/>
          </w:tcPr>
          <w:p w14:paraId="6B976FCC" w14:textId="77777777" w:rsidR="00244E30" w:rsidRDefault="00244E30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3D34050E" w14:textId="09008CA1" w:rsidR="00244E30" w:rsidRDefault="00244E30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Class XII</w:t>
            </w:r>
          </w:p>
        </w:tc>
        <w:tc>
          <w:tcPr>
            <w:tcW w:w="1559" w:type="dxa"/>
          </w:tcPr>
          <w:p w14:paraId="07A8F44D" w14:textId="77777777" w:rsidR="00244E30" w:rsidRDefault="00244E30" w:rsidP="00244E30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0FB2ABE0" w14:textId="3712D671" w:rsidR="00244E30" w:rsidRDefault="00244E30" w:rsidP="00244E30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       2014</w:t>
            </w:r>
          </w:p>
        </w:tc>
        <w:tc>
          <w:tcPr>
            <w:tcW w:w="6946" w:type="dxa"/>
          </w:tcPr>
          <w:p w14:paraId="5A471891" w14:textId="77777777" w:rsidR="00244E30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54787648" w14:textId="531C991E" w:rsidR="00244E30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HSC</w:t>
            </w:r>
          </w:p>
        </w:tc>
        <w:tc>
          <w:tcPr>
            <w:tcW w:w="1134" w:type="dxa"/>
          </w:tcPr>
          <w:p w14:paraId="07B5EB6F" w14:textId="77777777" w:rsidR="00244E30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2C5E940E" w14:textId="5B8EBEAF" w:rsidR="00244E30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54.92</w:t>
            </w:r>
          </w:p>
        </w:tc>
      </w:tr>
      <w:tr w:rsidR="00866418" w14:paraId="76D29ADC" w14:textId="77777777" w:rsidTr="001F07FF">
        <w:tc>
          <w:tcPr>
            <w:tcW w:w="1991" w:type="dxa"/>
          </w:tcPr>
          <w:p w14:paraId="5CE70F5E" w14:textId="77777777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27457BA4" w14:textId="77777777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Class X</w:t>
            </w:r>
          </w:p>
        </w:tc>
        <w:tc>
          <w:tcPr>
            <w:tcW w:w="1559" w:type="dxa"/>
          </w:tcPr>
          <w:p w14:paraId="2F42F1A4" w14:textId="73BC21AB" w:rsidR="00B32A11" w:rsidRDefault="00B32A11" w:rsidP="00244E30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6BB44F2F" w14:textId="11FD98A1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201</w:t>
            </w:r>
            <w:r w:rsidR="00244E30">
              <w:rPr>
                <w:rFonts w:ascii="Arial" w:eastAsia="Arial" w:hAnsi="Arial"/>
                <w:sz w:val="20"/>
                <w:szCs w:val="20"/>
              </w:rPr>
              <w:t>2</w:t>
            </w:r>
          </w:p>
          <w:p w14:paraId="69A5248B" w14:textId="77777777" w:rsidR="00B32A11" w:rsidRDefault="00B32A11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6946" w:type="dxa"/>
          </w:tcPr>
          <w:p w14:paraId="7F77E540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35A2B2A6" w14:textId="77777777" w:rsidR="00866418" w:rsidRDefault="00866418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SSC</w:t>
            </w:r>
          </w:p>
        </w:tc>
        <w:tc>
          <w:tcPr>
            <w:tcW w:w="1134" w:type="dxa"/>
          </w:tcPr>
          <w:p w14:paraId="3DAC6172" w14:textId="77777777" w:rsidR="00866418" w:rsidRDefault="00866418" w:rsidP="001F07FF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192335C6" w14:textId="007BF4A5" w:rsidR="00866418" w:rsidRDefault="00244E30" w:rsidP="001F07FF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60.00</w:t>
            </w:r>
          </w:p>
        </w:tc>
      </w:tr>
      <w:tr w:rsidR="00866418" w14:paraId="76DEAA9E" w14:textId="77777777" w:rsidTr="001746A4">
        <w:tc>
          <w:tcPr>
            <w:tcW w:w="11630" w:type="dxa"/>
            <w:gridSpan w:val="4"/>
            <w:shd w:val="clear" w:color="auto" w:fill="5B9BD5" w:themeFill="accent1"/>
          </w:tcPr>
          <w:p w14:paraId="088BD107" w14:textId="1D623431" w:rsidR="00866418" w:rsidRDefault="00866418" w:rsidP="001746A4">
            <w:pPr>
              <w:tabs>
                <w:tab w:val="left" w:pos="6960"/>
              </w:tabs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CERTIFICATIONS</w:t>
            </w:r>
            <w:r w:rsidR="001746A4">
              <w:rPr>
                <w:rFonts w:ascii="Arial" w:eastAsia="Arial" w:hAnsi="Arial"/>
                <w:b/>
                <w:sz w:val="24"/>
                <w:szCs w:val="24"/>
              </w:rPr>
              <w:tab/>
            </w:r>
          </w:p>
        </w:tc>
      </w:tr>
      <w:tr w:rsidR="00866418" w14:paraId="674E7AE7" w14:textId="77777777" w:rsidTr="00CC4656">
        <w:trPr>
          <w:trHeight w:val="1159"/>
        </w:trPr>
        <w:tc>
          <w:tcPr>
            <w:tcW w:w="11630" w:type="dxa"/>
            <w:gridSpan w:val="4"/>
            <w:shd w:val="clear" w:color="auto" w:fill="FFFFFF" w:themeFill="background1"/>
          </w:tcPr>
          <w:p w14:paraId="100CBF34" w14:textId="77777777" w:rsidR="001E3BDD" w:rsidRPr="001E3BDD" w:rsidRDefault="001E3BDD" w:rsidP="001E3BDD">
            <w:pPr>
              <w:tabs>
                <w:tab w:val="left" w:pos="840"/>
              </w:tabs>
              <w:spacing w:line="0" w:lineRule="atLeast"/>
              <w:ind w:left="840"/>
              <w:rPr>
                <w:rFonts w:ascii="Arial" w:eastAsia="Symbol" w:hAnsi="Arial"/>
                <w:sz w:val="20"/>
                <w:szCs w:val="20"/>
              </w:rPr>
            </w:pPr>
          </w:p>
          <w:p w14:paraId="41B26738" w14:textId="413FE16A" w:rsidR="00CC4656" w:rsidRPr="00CC4656" w:rsidRDefault="00866418" w:rsidP="00CC4656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eastAsia="Symbol" w:hAnsi="Arial"/>
                <w:sz w:val="20"/>
                <w:szCs w:val="20"/>
              </w:rPr>
            </w:pPr>
            <w:r w:rsidRPr="00050633">
              <w:rPr>
                <w:rFonts w:ascii="Arial" w:eastAsia="Arial" w:hAnsi="Arial"/>
                <w:sz w:val="20"/>
                <w:szCs w:val="20"/>
              </w:rPr>
              <w:t xml:space="preserve">Completed 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MS-CIT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Course with </w:t>
            </w:r>
            <w:r w:rsidR="00CC4656" w:rsidRPr="00CC4656">
              <w:rPr>
                <w:rFonts w:ascii="Arial" w:eastAsia="Arial" w:hAnsi="Arial"/>
                <w:b/>
                <w:bCs/>
                <w:sz w:val="20"/>
                <w:szCs w:val="20"/>
              </w:rPr>
              <w:t>85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%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marks in 201</w:t>
            </w:r>
            <w:r w:rsidR="00B97084">
              <w:rPr>
                <w:rFonts w:ascii="Arial" w:eastAsia="Arial" w:hAnsi="Arial"/>
                <w:sz w:val="20"/>
                <w:szCs w:val="20"/>
              </w:rPr>
              <w:t>6</w:t>
            </w:r>
            <w:r w:rsidRPr="00050633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0D4D3DF4" w14:textId="7CCC6319" w:rsidR="00CC4656" w:rsidRPr="00CC4656" w:rsidRDefault="00CC4656" w:rsidP="00CC4656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eastAsia="Symbol" w:hAnsi="Arial"/>
                <w:sz w:val="20"/>
                <w:szCs w:val="20"/>
              </w:rPr>
            </w:pPr>
            <w:r w:rsidRPr="00CC4656">
              <w:rPr>
                <w:rFonts w:ascii="Arial" w:eastAsia="Arial" w:hAnsi="Arial"/>
                <w:bCs/>
                <w:sz w:val="20"/>
                <w:szCs w:val="20"/>
              </w:rPr>
              <w:t xml:space="preserve">Full Stack web developer </w:t>
            </w:r>
            <w:r w:rsidRPr="00CC4656">
              <w:rPr>
                <w:rFonts w:ascii="Arial" w:eastAsia="Arial" w:hAnsi="Arial" w:cs="Arial"/>
                <w:bCs/>
                <w:sz w:val="20"/>
                <w:szCs w:val="20"/>
              </w:rPr>
              <w:t xml:space="preserve">- </w:t>
            </w:r>
            <w:r w:rsidRPr="00CC4656">
              <w:rPr>
                <w:rFonts w:ascii="Arial" w:hAnsi="Arial" w:cs="Arial"/>
                <w:color w:val="212121"/>
                <w:sz w:val="20"/>
                <w:szCs w:val="20"/>
              </w:rPr>
              <w:t>Certiﬁcate</w:t>
            </w:r>
            <w:r w:rsidRPr="00CC4656">
              <w:rPr>
                <w:rFonts w:ascii="Arial" w:hAnsi="Arial" w:cs="Arial"/>
                <w:color w:val="212121"/>
                <w:spacing w:val="-3"/>
                <w:sz w:val="20"/>
                <w:szCs w:val="20"/>
              </w:rPr>
              <w:t xml:space="preserve"> </w:t>
            </w:r>
            <w:r w:rsidRPr="00CC4656">
              <w:rPr>
                <w:rFonts w:ascii="Arial" w:hAnsi="Arial" w:cs="Arial"/>
                <w:color w:val="212121"/>
                <w:sz w:val="20"/>
                <w:szCs w:val="20"/>
              </w:rPr>
              <w:t>by</w:t>
            </w:r>
            <w:r w:rsidRPr="00CC4656">
              <w:rPr>
                <w:rFonts w:ascii="Arial" w:hAnsi="Arial" w:cs="Arial"/>
                <w:color w:val="212121"/>
                <w:spacing w:val="-2"/>
                <w:sz w:val="20"/>
                <w:szCs w:val="20"/>
              </w:rPr>
              <w:t xml:space="preserve"> </w:t>
            </w:r>
            <w:r w:rsidRPr="00CC4656">
              <w:rPr>
                <w:rFonts w:ascii="Arial" w:hAnsi="Arial" w:cs="Arial"/>
                <w:color w:val="212121"/>
                <w:sz w:val="20"/>
                <w:szCs w:val="20"/>
              </w:rPr>
              <w:t>CNC</w:t>
            </w:r>
            <w:r w:rsidRPr="00CC4656">
              <w:rPr>
                <w:rFonts w:ascii="Arial" w:hAnsi="Arial" w:cs="Arial"/>
                <w:color w:val="212121"/>
                <w:spacing w:val="-2"/>
                <w:sz w:val="20"/>
                <w:szCs w:val="20"/>
              </w:rPr>
              <w:t xml:space="preserve"> </w:t>
            </w:r>
            <w:r w:rsidRPr="00CC4656">
              <w:rPr>
                <w:rFonts w:ascii="Arial" w:hAnsi="Arial" w:cs="Arial"/>
                <w:color w:val="212121"/>
                <w:sz w:val="20"/>
                <w:szCs w:val="20"/>
              </w:rPr>
              <w:t>web</w:t>
            </w:r>
            <w:r w:rsidRPr="00CC4656">
              <w:rPr>
                <w:rFonts w:ascii="Arial" w:hAnsi="Arial" w:cs="Arial"/>
                <w:color w:val="212121"/>
                <w:spacing w:val="-3"/>
                <w:sz w:val="20"/>
                <w:szCs w:val="20"/>
              </w:rPr>
              <w:t xml:space="preserve"> </w:t>
            </w:r>
            <w:r w:rsidRPr="00CC4656">
              <w:rPr>
                <w:rFonts w:ascii="Arial" w:hAnsi="Arial" w:cs="Arial"/>
                <w:color w:val="212121"/>
                <w:sz w:val="20"/>
                <w:szCs w:val="20"/>
              </w:rPr>
              <w:t>world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.</w:t>
            </w:r>
          </w:p>
        </w:tc>
      </w:tr>
      <w:tr w:rsidR="00866418" w14:paraId="1AF57B50" w14:textId="77777777" w:rsidTr="001746A4">
        <w:tc>
          <w:tcPr>
            <w:tcW w:w="11630" w:type="dxa"/>
            <w:gridSpan w:val="4"/>
            <w:shd w:val="clear" w:color="auto" w:fill="5B9BD5" w:themeFill="accent1"/>
          </w:tcPr>
          <w:p w14:paraId="48CDD1C6" w14:textId="77777777" w:rsidR="00866418" w:rsidRPr="007D49E3" w:rsidRDefault="0086641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 w:rsidRPr="007D49E3">
              <w:rPr>
                <w:rFonts w:ascii="Arial" w:eastAsia="Arial" w:hAnsi="Arial"/>
                <w:b/>
                <w:sz w:val="24"/>
                <w:szCs w:val="24"/>
              </w:rPr>
              <w:t>PROJECTS</w:t>
            </w:r>
          </w:p>
        </w:tc>
      </w:tr>
      <w:tr w:rsidR="00866418" w14:paraId="1965CF7A" w14:textId="77777777" w:rsidTr="00771106">
        <w:trPr>
          <w:trHeight w:val="1870"/>
        </w:trPr>
        <w:tc>
          <w:tcPr>
            <w:tcW w:w="11630" w:type="dxa"/>
            <w:gridSpan w:val="4"/>
            <w:shd w:val="clear" w:color="auto" w:fill="FFFFFF" w:themeFill="background1"/>
          </w:tcPr>
          <w:p w14:paraId="2D3E0ED8" w14:textId="77777777" w:rsidR="00892128" w:rsidRPr="00892128" w:rsidRDefault="0089212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</w:p>
          <w:p w14:paraId="08263CA5" w14:textId="3A083469" w:rsidR="00B97084" w:rsidRPr="00B97084" w:rsidRDefault="00603A4B" w:rsidP="00B97084">
            <w:pPr>
              <w:pStyle w:val="ListParagraph"/>
              <w:numPr>
                <w:ilvl w:val="0"/>
                <w:numId w:val="7"/>
              </w:num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>BE</w:t>
            </w:r>
            <w:r w:rsidR="00892128" w:rsidRPr="00892128">
              <w:rPr>
                <w:rFonts w:ascii="Arial" w:eastAsia="Arial" w:hAnsi="Arial"/>
                <w:b/>
              </w:rPr>
              <w:t xml:space="preserve"> Project-</w:t>
            </w:r>
            <w:r w:rsidR="00CC4656">
              <w:rPr>
                <w:rFonts w:ascii="Arial" w:eastAsia="Arial" w:hAnsi="Arial"/>
                <w:b/>
              </w:rPr>
              <w:t xml:space="preserve"> </w:t>
            </w:r>
            <w:r w:rsidR="00CC4656" w:rsidRPr="00B97084">
              <w:rPr>
                <w:rFonts w:ascii="Arial" w:eastAsia="Arial" w:hAnsi="Arial"/>
                <w:b/>
              </w:rPr>
              <w:t>IOT Based Heart Rate Monitoring and Detection System.</w:t>
            </w:r>
          </w:p>
          <w:p w14:paraId="09F7CE9D" w14:textId="4A8384D7" w:rsidR="00CC4656" w:rsidRPr="00B97084" w:rsidRDefault="00B97084" w:rsidP="00B97084">
            <w:pPr>
              <w:pStyle w:val="ListParagraph"/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 w:rsidRPr="00B97084">
              <w:rPr>
                <w:rFonts w:ascii="Arial" w:hAnsi="Arial"/>
                <w:color w:val="212121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In</w:t>
            </w:r>
            <w:r w:rsidR="00CC4656" w:rsidRPr="00B97084">
              <w:rPr>
                <w:rFonts w:ascii="Arial" w:hAnsi="Arial"/>
                <w:color w:val="212121"/>
                <w:spacing w:val="-6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This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Project</w:t>
            </w:r>
            <w:r w:rsidR="00CC4656" w:rsidRPr="00B97084">
              <w:rPr>
                <w:rFonts w:ascii="Arial" w:hAnsi="Arial"/>
                <w:color w:val="212121"/>
                <w:spacing w:val="-6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We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Can</w:t>
            </w:r>
            <w:r w:rsidR="00CC4656" w:rsidRPr="00B97084">
              <w:rPr>
                <w:rFonts w:ascii="Arial" w:hAnsi="Arial"/>
                <w:color w:val="212121"/>
                <w:spacing w:val="-6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Examine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Pr="00B97084">
              <w:rPr>
                <w:rFonts w:ascii="Arial" w:hAnsi="Arial"/>
                <w:color w:val="212121"/>
                <w:spacing w:val="-5"/>
              </w:rPr>
              <w:t>t</w:t>
            </w:r>
            <w:r w:rsidR="00CC4656" w:rsidRPr="00B97084">
              <w:rPr>
                <w:rFonts w:ascii="Arial" w:hAnsi="Arial"/>
                <w:color w:val="212121"/>
              </w:rPr>
              <w:t>he</w:t>
            </w:r>
            <w:r w:rsidR="00CC4656" w:rsidRPr="00B97084">
              <w:rPr>
                <w:rFonts w:ascii="Arial" w:hAnsi="Arial"/>
                <w:color w:val="212121"/>
                <w:spacing w:val="-50"/>
              </w:rPr>
              <w:t xml:space="preserve"> </w:t>
            </w:r>
            <w:r w:rsidRPr="00B97084">
              <w:rPr>
                <w:rFonts w:ascii="Arial" w:hAnsi="Arial"/>
                <w:color w:val="212121"/>
                <w:spacing w:val="-50"/>
              </w:rPr>
              <w:t xml:space="preserve">  </w:t>
            </w:r>
            <w:r w:rsidR="00CC4656" w:rsidRPr="00B97084">
              <w:rPr>
                <w:rFonts w:ascii="Arial" w:hAnsi="Arial"/>
                <w:color w:val="212121"/>
              </w:rPr>
              <w:t>Heart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Rate</w:t>
            </w:r>
            <w:r w:rsidR="00CC4656" w:rsidRPr="00B97084">
              <w:rPr>
                <w:rFonts w:ascii="Arial" w:hAnsi="Arial"/>
                <w:color w:val="212121"/>
                <w:spacing w:val="-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Through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Wrist</w:t>
            </w:r>
            <w:r w:rsidR="00CC4656" w:rsidRPr="00B97084">
              <w:rPr>
                <w:rFonts w:ascii="Arial" w:hAnsi="Arial"/>
                <w:color w:val="212121"/>
                <w:spacing w:val="-3"/>
              </w:rPr>
              <w:t xml:space="preserve"> </w:t>
            </w:r>
            <w:r w:rsidRPr="00B97084">
              <w:rPr>
                <w:rFonts w:ascii="Arial" w:hAnsi="Arial"/>
                <w:color w:val="212121"/>
              </w:rPr>
              <w:t>and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Pr="00B97084">
              <w:rPr>
                <w:rFonts w:ascii="Arial" w:hAnsi="Arial"/>
                <w:color w:val="212121"/>
              </w:rPr>
              <w:t xml:space="preserve">It </w:t>
            </w:r>
            <w:r w:rsidR="00CC4656" w:rsidRPr="00B97084">
              <w:rPr>
                <w:rFonts w:ascii="Arial" w:hAnsi="Arial"/>
                <w:color w:val="212121"/>
              </w:rPr>
              <w:t>Stores</w:t>
            </w:r>
            <w:r w:rsidR="00CC4656" w:rsidRPr="00B97084">
              <w:rPr>
                <w:rFonts w:ascii="Arial" w:hAnsi="Arial"/>
                <w:color w:val="212121"/>
                <w:spacing w:val="-9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All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proofErr w:type="gramStart"/>
            <w:r w:rsidR="00CC4656" w:rsidRPr="00B97084">
              <w:rPr>
                <w:rFonts w:ascii="Arial" w:hAnsi="Arial"/>
                <w:color w:val="212121"/>
              </w:rPr>
              <w:t>Th</w:t>
            </w:r>
            <w:r w:rsidRPr="00B97084">
              <w:rPr>
                <w:rFonts w:ascii="Arial" w:hAnsi="Arial"/>
                <w:color w:val="212121"/>
              </w:rPr>
              <w:t>e</w:t>
            </w:r>
            <w:proofErr w:type="gramEnd"/>
            <w:r w:rsidR="00CC4656" w:rsidRPr="00B97084">
              <w:rPr>
                <w:rFonts w:ascii="Arial" w:hAnsi="Arial"/>
                <w:color w:val="212121"/>
                <w:spacing w:val="-9"/>
              </w:rPr>
              <w:t xml:space="preserve"> </w:t>
            </w:r>
            <w:r w:rsidRPr="00B97084">
              <w:rPr>
                <w:rFonts w:ascii="Arial" w:hAnsi="Arial"/>
                <w:color w:val="212121"/>
                <w:spacing w:val="-9"/>
              </w:rPr>
              <w:t xml:space="preserve">  </w:t>
            </w:r>
            <w:r w:rsidR="00CC4656" w:rsidRPr="00B97084">
              <w:rPr>
                <w:rFonts w:ascii="Arial" w:hAnsi="Arial"/>
                <w:color w:val="212121"/>
              </w:rPr>
              <w:t>Records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To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Cloud, If</w:t>
            </w:r>
            <w:r w:rsidRPr="00B97084">
              <w:rPr>
                <w:rFonts w:ascii="Arial" w:hAnsi="Arial"/>
                <w:color w:val="212121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There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Is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Increase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Or</w:t>
            </w:r>
            <w:r w:rsidR="00CC4656" w:rsidRPr="00B97084">
              <w:rPr>
                <w:rFonts w:ascii="Arial" w:hAnsi="Arial"/>
                <w:color w:val="212121"/>
                <w:spacing w:val="-7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Decrease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In</w:t>
            </w:r>
            <w:r w:rsidR="00CC4656" w:rsidRPr="00B97084">
              <w:rPr>
                <w:rFonts w:ascii="Arial" w:hAnsi="Arial"/>
                <w:color w:val="212121"/>
                <w:spacing w:val="-8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Heart</w:t>
            </w:r>
            <w:r w:rsidR="00CC4656" w:rsidRPr="00B97084">
              <w:rPr>
                <w:rFonts w:ascii="Arial" w:hAnsi="Arial"/>
                <w:color w:val="212121"/>
                <w:spacing w:val="-49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Rate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Or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There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Is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Any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Possibility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Of</w:t>
            </w:r>
            <w:r w:rsidRPr="00B97084">
              <w:rPr>
                <w:rFonts w:ascii="Arial" w:hAnsi="Arial"/>
                <w:color w:val="212121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Heart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Attack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Then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It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Will</w:t>
            </w:r>
            <w:r w:rsidR="00CC4656" w:rsidRPr="00B97084">
              <w:rPr>
                <w:rFonts w:ascii="Arial" w:hAnsi="Arial"/>
                <w:color w:val="212121"/>
                <w:spacing w:val="-5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Send</w:t>
            </w:r>
            <w:r w:rsidRPr="00B97084">
              <w:rPr>
                <w:rFonts w:ascii="Arial" w:hAnsi="Arial"/>
                <w:color w:val="212121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Notiﬁcation</w:t>
            </w:r>
            <w:r w:rsidR="00CC4656" w:rsidRPr="00B97084">
              <w:rPr>
                <w:rFonts w:ascii="Arial" w:hAnsi="Arial"/>
                <w:color w:val="212121"/>
                <w:spacing w:val="-1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To</w:t>
            </w:r>
            <w:r w:rsidR="00CC4656" w:rsidRPr="00B97084">
              <w:rPr>
                <w:rFonts w:ascii="Arial" w:hAnsi="Arial"/>
                <w:color w:val="212121"/>
                <w:spacing w:val="-12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Family</w:t>
            </w:r>
            <w:r w:rsidR="00CC4656" w:rsidRPr="00B97084">
              <w:rPr>
                <w:rFonts w:ascii="Arial" w:hAnsi="Arial"/>
                <w:color w:val="212121"/>
                <w:spacing w:val="-12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And</w:t>
            </w:r>
            <w:r w:rsidR="00CC4656" w:rsidRPr="00B97084">
              <w:rPr>
                <w:rFonts w:ascii="Arial" w:hAnsi="Arial"/>
                <w:color w:val="212121"/>
                <w:spacing w:val="-1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Doctor</w:t>
            </w:r>
            <w:r w:rsidR="00CC4656" w:rsidRPr="00B97084">
              <w:rPr>
                <w:rFonts w:ascii="Arial" w:hAnsi="Arial"/>
                <w:color w:val="212121"/>
                <w:spacing w:val="-49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With</w:t>
            </w:r>
            <w:r w:rsidR="00CC4656" w:rsidRPr="00B97084">
              <w:rPr>
                <w:rFonts w:ascii="Arial" w:hAnsi="Arial"/>
                <w:color w:val="212121"/>
                <w:spacing w:val="-4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GPS</w:t>
            </w:r>
            <w:r w:rsidR="00CC4656" w:rsidRPr="00B97084">
              <w:rPr>
                <w:rFonts w:ascii="Arial" w:hAnsi="Arial"/>
                <w:color w:val="212121"/>
                <w:spacing w:val="-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Location</w:t>
            </w:r>
            <w:r w:rsidR="00CC4656" w:rsidRPr="00B97084">
              <w:rPr>
                <w:rFonts w:ascii="Arial" w:hAnsi="Arial"/>
                <w:color w:val="212121"/>
                <w:spacing w:val="-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Of</w:t>
            </w:r>
            <w:r w:rsidR="00CC4656" w:rsidRPr="00B97084">
              <w:rPr>
                <w:rFonts w:ascii="Arial" w:hAnsi="Arial"/>
                <w:color w:val="212121"/>
                <w:spacing w:val="-3"/>
              </w:rPr>
              <w:t xml:space="preserve"> </w:t>
            </w:r>
            <w:r w:rsidR="00CC4656" w:rsidRPr="00B97084">
              <w:rPr>
                <w:rFonts w:ascii="Arial" w:hAnsi="Arial"/>
                <w:color w:val="212121"/>
              </w:rPr>
              <w:t>Patient.</w:t>
            </w:r>
          </w:p>
          <w:p w14:paraId="1C3FCEF9" w14:textId="561F94CE" w:rsidR="00CC4656" w:rsidRDefault="00CC4656" w:rsidP="00CC4656">
            <w:pPr>
              <w:pStyle w:val="ListParagraph"/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</w:p>
          <w:p w14:paraId="193ECDB1" w14:textId="22552171" w:rsidR="00866418" w:rsidRPr="002E15E9" w:rsidRDefault="00866418" w:rsidP="001F07FF">
            <w:pPr>
              <w:tabs>
                <w:tab w:val="left" w:pos="840"/>
              </w:tabs>
              <w:spacing w:line="0" w:lineRule="atLeast"/>
              <w:ind w:left="360"/>
              <w:rPr>
                <w:rFonts w:ascii="Arial" w:eastAsia="Arial" w:hAnsi="Arial"/>
                <w:sz w:val="24"/>
                <w:szCs w:val="24"/>
              </w:rPr>
            </w:pPr>
            <w:r w:rsidRPr="002E15E9">
              <w:rPr>
                <w:rFonts w:ascii="Arial" w:eastAsia="Arial" w:hAnsi="Arial"/>
              </w:rPr>
              <w:t>.</w:t>
            </w:r>
          </w:p>
        </w:tc>
      </w:tr>
      <w:tr w:rsidR="00866418" w14:paraId="1C7C423F" w14:textId="77777777" w:rsidTr="001746A4">
        <w:tc>
          <w:tcPr>
            <w:tcW w:w="11630" w:type="dxa"/>
            <w:gridSpan w:val="4"/>
            <w:shd w:val="clear" w:color="auto" w:fill="5B9BD5" w:themeFill="accent1"/>
          </w:tcPr>
          <w:p w14:paraId="71D53C6E" w14:textId="4BCDFC13" w:rsidR="00866418" w:rsidRPr="00D61D14" w:rsidRDefault="0086641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 w:rsidRPr="00D61D14">
              <w:rPr>
                <w:rFonts w:ascii="Arial" w:eastAsia="Arial" w:hAnsi="Arial"/>
                <w:b/>
                <w:sz w:val="24"/>
                <w:szCs w:val="24"/>
              </w:rPr>
              <w:t>EXTRA CURRICULAR ACHIVEMENTS</w:t>
            </w:r>
          </w:p>
        </w:tc>
      </w:tr>
      <w:tr w:rsidR="00866418" w14:paraId="5D06ACCF" w14:textId="77777777" w:rsidTr="00771106">
        <w:trPr>
          <w:trHeight w:val="889"/>
        </w:trPr>
        <w:tc>
          <w:tcPr>
            <w:tcW w:w="11630" w:type="dxa"/>
            <w:gridSpan w:val="4"/>
            <w:shd w:val="clear" w:color="auto" w:fill="FFFFFF" w:themeFill="background1"/>
          </w:tcPr>
          <w:p w14:paraId="66062F25" w14:textId="77777777" w:rsidR="00866418" w:rsidRDefault="00866418" w:rsidP="001F07FF">
            <w:pPr>
              <w:tabs>
                <w:tab w:val="left" w:pos="68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2F90B1ED" w14:textId="12D231FF" w:rsidR="00866418" w:rsidRPr="00D61D14" w:rsidRDefault="00866418" w:rsidP="00B97084">
            <w:pPr>
              <w:tabs>
                <w:tab w:val="left" w:pos="680"/>
              </w:tabs>
              <w:ind w:left="475"/>
              <w:rPr>
                <w:rFonts w:ascii="Arial" w:eastAsia="Arial" w:hAnsi="Arial"/>
                <w:b/>
                <w:sz w:val="24"/>
                <w:szCs w:val="24"/>
              </w:rPr>
            </w:pPr>
            <w:r w:rsidRPr="006B59E7">
              <w:rPr>
                <w:rFonts w:ascii="Arial" w:eastAsia="Arial" w:hAnsi="Arial"/>
                <w:sz w:val="20"/>
                <w:szCs w:val="20"/>
              </w:rPr>
              <w:t xml:space="preserve">1. Achieved </w:t>
            </w:r>
            <w:r w:rsidRPr="006B59E7">
              <w:rPr>
                <w:rFonts w:ascii="Arial" w:eastAsia="Arial" w:hAnsi="Arial"/>
                <w:b/>
                <w:sz w:val="20"/>
                <w:szCs w:val="20"/>
              </w:rPr>
              <w:t>First Prize</w:t>
            </w:r>
            <w:r w:rsidRPr="006B59E7">
              <w:rPr>
                <w:rFonts w:ascii="Arial" w:eastAsia="Arial" w:hAnsi="Arial"/>
                <w:sz w:val="20"/>
                <w:szCs w:val="20"/>
              </w:rPr>
              <w:t xml:space="preserve"> in </w:t>
            </w:r>
            <w:r w:rsidR="00B97084">
              <w:rPr>
                <w:rFonts w:ascii="Arial" w:eastAsia="Arial" w:hAnsi="Arial"/>
                <w:sz w:val="20"/>
                <w:szCs w:val="20"/>
              </w:rPr>
              <w:t>kabaddi</w:t>
            </w:r>
            <w:r w:rsidRPr="006B59E7">
              <w:rPr>
                <w:rFonts w:ascii="Arial" w:eastAsia="Arial" w:hAnsi="Arial"/>
                <w:sz w:val="20"/>
                <w:szCs w:val="20"/>
              </w:rPr>
              <w:t xml:space="preserve"> sports</w:t>
            </w:r>
            <w:r w:rsidR="00B97084">
              <w:rPr>
                <w:rFonts w:ascii="Arial" w:eastAsia="Arial" w:hAnsi="Arial"/>
                <w:sz w:val="20"/>
                <w:szCs w:val="20"/>
              </w:rPr>
              <w:t>.</w:t>
            </w:r>
          </w:p>
        </w:tc>
      </w:tr>
      <w:tr w:rsidR="00866418" w14:paraId="4A344A94" w14:textId="77777777" w:rsidTr="001746A4">
        <w:tc>
          <w:tcPr>
            <w:tcW w:w="11630" w:type="dxa"/>
            <w:gridSpan w:val="4"/>
            <w:shd w:val="clear" w:color="auto" w:fill="5B9BD5" w:themeFill="accent1"/>
          </w:tcPr>
          <w:p w14:paraId="642067A0" w14:textId="77777777" w:rsidR="00866418" w:rsidRPr="00D61D14" w:rsidRDefault="0086641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SKILLS</w:t>
            </w:r>
          </w:p>
        </w:tc>
      </w:tr>
      <w:tr w:rsidR="00866418" w14:paraId="0CA543C1" w14:textId="77777777" w:rsidTr="001E3BDD">
        <w:trPr>
          <w:trHeight w:val="1757"/>
        </w:trPr>
        <w:tc>
          <w:tcPr>
            <w:tcW w:w="11630" w:type="dxa"/>
            <w:gridSpan w:val="4"/>
            <w:shd w:val="clear" w:color="auto" w:fill="FFFFFF" w:themeFill="background1"/>
          </w:tcPr>
          <w:p w14:paraId="3C211F8D" w14:textId="77777777" w:rsidR="006A266B" w:rsidRPr="002E15E9" w:rsidRDefault="006A266B" w:rsidP="001F07FF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3D4174DC" w14:textId="5A9D0375" w:rsidR="00866418" w:rsidRPr="002E15E9" w:rsidRDefault="00866418" w:rsidP="001F07FF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Programming languages: </w:t>
            </w:r>
            <w:r w:rsidR="00B97084">
              <w:rPr>
                <w:rFonts w:ascii="Arial" w:eastAsia="Arial" w:hAnsi="Arial"/>
                <w:sz w:val="20"/>
                <w:szCs w:val="20"/>
              </w:rPr>
              <w:t xml:space="preserve">Python, </w:t>
            </w:r>
            <w:r w:rsidR="00892128" w:rsidRPr="002E15E9">
              <w:rPr>
                <w:rFonts w:ascii="Arial" w:eastAsia="Arial" w:hAnsi="Arial"/>
                <w:sz w:val="20"/>
                <w:szCs w:val="20"/>
              </w:rPr>
              <w:t>SQL</w:t>
            </w:r>
            <w:r w:rsidR="00B97084">
              <w:rPr>
                <w:rFonts w:ascii="Arial" w:eastAsia="Arial" w:hAnsi="Arial"/>
                <w:sz w:val="20"/>
                <w:szCs w:val="20"/>
              </w:rPr>
              <w:t>, Django, HTML, CSS, JavaScript, Bootstrap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40137D8B" w14:textId="098A6869" w:rsidR="00866418" w:rsidRPr="00B97084" w:rsidRDefault="00866418" w:rsidP="00B9708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MSOffice: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MS-Word, MS-Excel, MS-Power point.</w:t>
            </w:r>
          </w:p>
          <w:p w14:paraId="6DF9364E" w14:textId="20A48E57" w:rsidR="00866418" w:rsidRPr="001E3BDD" w:rsidRDefault="00866418" w:rsidP="001E3BDD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Operating system: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 Windows 7, </w:t>
            </w:r>
            <w:r w:rsidR="001E3BDD">
              <w:rPr>
                <w:rFonts w:ascii="Arial" w:eastAsia="Arial" w:hAnsi="Arial"/>
                <w:sz w:val="20"/>
                <w:szCs w:val="20"/>
              </w:rPr>
              <w:t>Windows 8, Windows 10</w:t>
            </w:r>
          </w:p>
        </w:tc>
      </w:tr>
      <w:tr w:rsidR="00866418" w14:paraId="11F868D8" w14:textId="77777777" w:rsidTr="001746A4">
        <w:trPr>
          <w:trHeight w:val="188"/>
        </w:trPr>
        <w:tc>
          <w:tcPr>
            <w:tcW w:w="11630" w:type="dxa"/>
            <w:gridSpan w:val="4"/>
            <w:shd w:val="clear" w:color="auto" w:fill="5B9BD5" w:themeFill="accent1"/>
          </w:tcPr>
          <w:p w14:paraId="3B24E881" w14:textId="77777777" w:rsidR="00866418" w:rsidRDefault="0086641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ADDITIONAL INFORMATION</w:t>
            </w:r>
          </w:p>
        </w:tc>
      </w:tr>
      <w:tr w:rsidR="00866418" w14:paraId="357EFFAF" w14:textId="77777777" w:rsidTr="00853123">
        <w:trPr>
          <w:trHeight w:val="2311"/>
        </w:trPr>
        <w:tc>
          <w:tcPr>
            <w:tcW w:w="11630" w:type="dxa"/>
            <w:gridSpan w:val="4"/>
            <w:shd w:val="clear" w:color="auto" w:fill="FFFFFF" w:themeFill="background1"/>
          </w:tcPr>
          <w:p w14:paraId="1C1997B7" w14:textId="77777777" w:rsidR="006A266B" w:rsidRPr="002E15E9" w:rsidRDefault="006A266B" w:rsidP="001F07FF">
            <w:pPr>
              <w:tabs>
                <w:tab w:val="left" w:pos="840"/>
              </w:tabs>
              <w:spacing w:line="276" w:lineRule="auto"/>
              <w:ind w:right="380"/>
              <w:rPr>
                <w:rFonts w:ascii="Symbol" w:eastAsia="Symbol" w:hAnsi="Symbol"/>
                <w:sz w:val="20"/>
                <w:szCs w:val="20"/>
              </w:rPr>
            </w:pPr>
          </w:p>
          <w:p w14:paraId="31A18289" w14:textId="6C33FCE9" w:rsidR="006A266B" w:rsidRPr="006A266B" w:rsidRDefault="00866418" w:rsidP="006A266B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right="38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Hobbies: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 Playing </w:t>
            </w:r>
            <w:r w:rsidR="00B97084">
              <w:rPr>
                <w:rFonts w:ascii="Arial" w:eastAsia="Arial" w:hAnsi="Arial"/>
                <w:sz w:val="20"/>
                <w:szCs w:val="20"/>
              </w:rPr>
              <w:t>Kabaddi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, </w:t>
            </w:r>
            <w:r w:rsidR="00771106">
              <w:rPr>
                <w:rFonts w:ascii="Arial" w:eastAsia="Arial" w:hAnsi="Arial"/>
                <w:sz w:val="20"/>
                <w:szCs w:val="20"/>
              </w:rPr>
              <w:t>Travelling,</w:t>
            </w: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Watching National </w:t>
            </w:r>
            <w:r w:rsidRPr="002E15E9">
              <w:rPr>
                <w:rFonts w:ascii="Arial" w:eastAsia="Arial" w:hAnsi="Arial"/>
                <w:noProof/>
                <w:sz w:val="20"/>
                <w:szCs w:val="20"/>
              </w:rPr>
              <w:t>Geographic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 channel.</w:t>
            </w:r>
          </w:p>
          <w:p w14:paraId="30FA379C" w14:textId="40FA02E9" w:rsidR="00866418" w:rsidRPr="00771106" w:rsidRDefault="00866418" w:rsidP="001F07FF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>Personal strength:</w:t>
            </w:r>
            <w:r w:rsidR="00771106">
              <w:rPr>
                <w:rFonts w:ascii="Arial" w:eastAsia="Arial" w:hAnsi="Arial"/>
                <w:b/>
                <w:sz w:val="20"/>
                <w:szCs w:val="20"/>
              </w:rPr>
              <w:t xml:space="preserve"> </w:t>
            </w:r>
            <w:r w:rsidR="00771106" w:rsidRPr="00771106">
              <w:rPr>
                <w:rFonts w:ascii="Arial" w:eastAsia="Arial" w:hAnsi="Arial"/>
                <w:bCs/>
                <w:sz w:val="20"/>
                <w:szCs w:val="20"/>
              </w:rPr>
              <w:t>Problem Solving</w:t>
            </w:r>
            <w:r w:rsidR="00771106">
              <w:rPr>
                <w:rFonts w:ascii="Arial" w:eastAsia="Arial" w:hAnsi="Arial"/>
                <w:b/>
                <w:sz w:val="20"/>
                <w:szCs w:val="20"/>
              </w:rPr>
              <w:t>,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 Activeness, </w:t>
            </w:r>
            <w:r w:rsidR="00771106" w:rsidRPr="002E15E9">
              <w:rPr>
                <w:rFonts w:ascii="Arial" w:eastAsia="Arial" w:hAnsi="Arial"/>
                <w:sz w:val="20"/>
                <w:szCs w:val="20"/>
              </w:rPr>
              <w:t>Self-Motivational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524E6D79" w14:textId="7E057C9A" w:rsidR="00771106" w:rsidRPr="00771106" w:rsidRDefault="00771106" w:rsidP="001F07FF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b/>
                <w:bCs/>
                <w:sz w:val="20"/>
                <w:szCs w:val="20"/>
              </w:rPr>
            </w:pPr>
            <w:r w:rsidRPr="00771106">
              <w:rPr>
                <w:rFonts w:ascii="Arial" w:eastAsia="Symbol" w:hAnsi="Arial" w:cs="Arial"/>
                <w:b/>
                <w:bCs/>
                <w:sz w:val="20"/>
                <w:szCs w:val="20"/>
              </w:rPr>
              <w:t>Language Known:</w:t>
            </w:r>
            <w:r>
              <w:rPr>
                <w:rFonts w:ascii="Arial" w:eastAsia="Symbol" w:hAnsi="Arial" w:cs="Arial"/>
                <w:b/>
                <w:bCs/>
                <w:sz w:val="20"/>
                <w:szCs w:val="20"/>
              </w:rPr>
              <w:t xml:space="preserve"> </w:t>
            </w:r>
            <w:r w:rsidRPr="00771106">
              <w:rPr>
                <w:rFonts w:ascii="Arial" w:eastAsia="Symbol" w:hAnsi="Arial" w:cs="Arial"/>
                <w:sz w:val="20"/>
                <w:szCs w:val="20"/>
              </w:rPr>
              <w:t>English, Hindi, Marathi</w:t>
            </w:r>
          </w:p>
          <w:p w14:paraId="0A341765" w14:textId="77777777" w:rsidR="00866418" w:rsidRPr="00E70302" w:rsidRDefault="00866418" w:rsidP="001F07FF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722841" w14:textId="77777777" w:rsidR="00866418" w:rsidRDefault="00866418" w:rsidP="001F07FF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</w:tbl>
    <w:p w14:paraId="01A4BD47" w14:textId="6B1C752E" w:rsidR="00CD2043" w:rsidRDefault="0080280F" w:rsidP="00866418">
      <w:pPr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8C9A4C" wp14:editId="5238661E">
                <wp:simplePos x="0" y="0"/>
                <wp:positionH relativeFrom="page">
                  <wp:align>right</wp:align>
                </wp:positionH>
                <wp:positionV relativeFrom="paragraph">
                  <wp:posOffset>175895</wp:posOffset>
                </wp:positionV>
                <wp:extent cx="754715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2FB2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3.05pt,13.85pt" to="113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Arial" w:eastAsia="Arial" w:hAnsi="Arial"/>
          <w:b/>
          <w:sz w:val="20"/>
          <w:szCs w:val="20"/>
        </w:rPr>
        <w:t>Address: Room No 102,</w:t>
      </w:r>
      <w:r w:rsidR="00620A3B"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b/>
          <w:sz w:val="20"/>
          <w:szCs w:val="20"/>
        </w:rPr>
        <w:t>Patel Villa, Sector 27 Seawoods, Nerul East, Navi Mumbai</w:t>
      </w:r>
    </w:p>
    <w:p w14:paraId="12EB3CEA" w14:textId="1A1B626E" w:rsidR="00866418" w:rsidRDefault="00866418" w:rsidP="00866418">
      <w:pPr>
        <w:jc w:val="both"/>
        <w:rPr>
          <w:rFonts w:ascii="Arial" w:eastAsia="Arial" w:hAnsi="Arial"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Career Objective:</w:t>
      </w:r>
      <w:r w:rsidR="00244E30">
        <w:rPr>
          <w:rFonts w:ascii="Arial" w:eastAsia="Arial" w:hAnsi="Arial"/>
          <w:sz w:val="20"/>
          <w:szCs w:val="20"/>
        </w:rPr>
        <w:t xml:space="preserve"> To work as a key player in a challenging and creative environment, where in I can contribute to the successful growth of the organization, utilizing my skills and hard work and thus improving my own professional and abilities</w:t>
      </w:r>
      <w:r w:rsidRPr="00581716">
        <w:rPr>
          <w:rFonts w:ascii="Arial" w:eastAsia="Arial" w:hAnsi="Arial"/>
          <w:sz w:val="20"/>
          <w:szCs w:val="20"/>
        </w:rPr>
        <w:t>.</w:t>
      </w:r>
    </w:p>
    <w:sectPr w:rsidR="00866418" w:rsidSect="0006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FFF7" w14:textId="77777777" w:rsidR="005C6B27" w:rsidRDefault="005C6B27" w:rsidP="00B71E52">
      <w:pPr>
        <w:spacing w:after="0" w:line="240" w:lineRule="auto"/>
      </w:pPr>
      <w:r>
        <w:separator/>
      </w:r>
    </w:p>
  </w:endnote>
  <w:endnote w:type="continuationSeparator" w:id="0">
    <w:p w14:paraId="783CEF58" w14:textId="77777777" w:rsidR="005C6B27" w:rsidRDefault="005C6B27" w:rsidP="00B7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4FFA" w14:textId="77777777" w:rsidR="005C6B27" w:rsidRDefault="005C6B27" w:rsidP="00B71E52">
      <w:pPr>
        <w:spacing w:after="0" w:line="240" w:lineRule="auto"/>
      </w:pPr>
      <w:r>
        <w:separator/>
      </w:r>
    </w:p>
  </w:footnote>
  <w:footnote w:type="continuationSeparator" w:id="0">
    <w:p w14:paraId="415D9E78" w14:textId="77777777" w:rsidR="005C6B27" w:rsidRDefault="005C6B27" w:rsidP="00B71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A6D8B8"/>
    <w:lvl w:ilvl="0" w:tplc="40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15D6EA8"/>
    <w:multiLevelType w:val="hybridMultilevel"/>
    <w:tmpl w:val="BB3A5964"/>
    <w:lvl w:ilvl="0" w:tplc="40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5" w15:restartNumberingAfterBreak="0">
    <w:nsid w:val="0D55156F"/>
    <w:multiLevelType w:val="hybridMultilevel"/>
    <w:tmpl w:val="E504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151B3"/>
    <w:multiLevelType w:val="hybridMultilevel"/>
    <w:tmpl w:val="26804512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7AB838F3"/>
    <w:multiLevelType w:val="hybridMultilevel"/>
    <w:tmpl w:val="4192ED66"/>
    <w:lvl w:ilvl="0" w:tplc="4CA2690A">
      <w:start w:val="1"/>
      <w:numFmt w:val="decimal"/>
      <w:lvlText w:val="%1."/>
      <w:lvlJc w:val="left"/>
      <w:pPr>
        <w:ind w:left="835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16"/>
    <w:rsid w:val="00050633"/>
    <w:rsid w:val="00065450"/>
    <w:rsid w:val="00093991"/>
    <w:rsid w:val="000A6F55"/>
    <w:rsid w:val="001519EE"/>
    <w:rsid w:val="00157BA7"/>
    <w:rsid w:val="00174218"/>
    <w:rsid w:val="001746A4"/>
    <w:rsid w:val="001A677B"/>
    <w:rsid w:val="001E3BDD"/>
    <w:rsid w:val="001F07FF"/>
    <w:rsid w:val="00204633"/>
    <w:rsid w:val="0023320D"/>
    <w:rsid w:val="00244E30"/>
    <w:rsid w:val="00247294"/>
    <w:rsid w:val="002D02F4"/>
    <w:rsid w:val="002E15E9"/>
    <w:rsid w:val="00392F73"/>
    <w:rsid w:val="003B6809"/>
    <w:rsid w:val="00455FC8"/>
    <w:rsid w:val="00481F0A"/>
    <w:rsid w:val="00483EA5"/>
    <w:rsid w:val="00521F23"/>
    <w:rsid w:val="0053651D"/>
    <w:rsid w:val="00581716"/>
    <w:rsid w:val="00597BC1"/>
    <w:rsid w:val="005C6B27"/>
    <w:rsid w:val="0060175D"/>
    <w:rsid w:val="00603A4B"/>
    <w:rsid w:val="00620A3B"/>
    <w:rsid w:val="006A266B"/>
    <w:rsid w:val="006B59E7"/>
    <w:rsid w:val="006C6DAE"/>
    <w:rsid w:val="00701B2B"/>
    <w:rsid w:val="007453C2"/>
    <w:rsid w:val="00771106"/>
    <w:rsid w:val="00773175"/>
    <w:rsid w:val="007D49E3"/>
    <w:rsid w:val="0080280F"/>
    <w:rsid w:val="00853123"/>
    <w:rsid w:val="00866418"/>
    <w:rsid w:val="00892128"/>
    <w:rsid w:val="0089686D"/>
    <w:rsid w:val="008F2831"/>
    <w:rsid w:val="008F48F6"/>
    <w:rsid w:val="009A107F"/>
    <w:rsid w:val="009D7864"/>
    <w:rsid w:val="00A23C26"/>
    <w:rsid w:val="00A52AB4"/>
    <w:rsid w:val="00A85FC6"/>
    <w:rsid w:val="00B010A5"/>
    <w:rsid w:val="00B32A11"/>
    <w:rsid w:val="00B71E52"/>
    <w:rsid w:val="00B97084"/>
    <w:rsid w:val="00C178AC"/>
    <w:rsid w:val="00C26B7A"/>
    <w:rsid w:val="00C82923"/>
    <w:rsid w:val="00CC4656"/>
    <w:rsid w:val="00CD2043"/>
    <w:rsid w:val="00D37543"/>
    <w:rsid w:val="00D5497E"/>
    <w:rsid w:val="00D61D14"/>
    <w:rsid w:val="00DD5103"/>
    <w:rsid w:val="00E032F0"/>
    <w:rsid w:val="00E16352"/>
    <w:rsid w:val="00F00C1A"/>
    <w:rsid w:val="00FE26F8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BB75"/>
  <w15:chartTrackingRefBased/>
  <w15:docId w15:val="{D9D69755-27BD-497E-B081-B9C20A8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C8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55F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52"/>
  </w:style>
  <w:style w:type="paragraph" w:styleId="Footer">
    <w:name w:val="footer"/>
    <w:basedOn w:val="Normal"/>
    <w:link w:val="Foot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52"/>
  </w:style>
  <w:style w:type="paragraph" w:styleId="BodyText">
    <w:name w:val="Body Text"/>
    <w:basedOn w:val="Normal"/>
    <w:link w:val="BodyTextChar"/>
    <w:uiPriority w:val="1"/>
    <w:qFormat/>
    <w:rsid w:val="00CC465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4656"/>
    <w:rPr>
      <w:rFonts w:ascii="Roboto" w:eastAsia="Roboto" w:hAnsi="Roboto" w:cs="Roboto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D049-F5B0-4287-8623-D551B7FA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BHOIR</dc:creator>
  <cp:keywords/>
  <dc:description/>
  <cp:lastModifiedBy>Bhoir, Sandesh (Cognizant)</cp:lastModifiedBy>
  <cp:revision>7</cp:revision>
  <cp:lastPrinted>2022-07-18T09:43:00Z</cp:lastPrinted>
  <dcterms:created xsi:type="dcterms:W3CDTF">2022-07-18T09:33:00Z</dcterms:created>
  <dcterms:modified xsi:type="dcterms:W3CDTF">2022-07-18T10:13:00Z</dcterms:modified>
</cp:coreProperties>
</file>